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9030" w14:textId="5B503E6F" w:rsidR="00F5689F" w:rsidRDefault="00F5689F" w:rsidP="00F5689F"/>
    <w:tbl>
      <w:tblPr>
        <w:tblW w:w="5000" w:type="pct"/>
        <w:tblLook w:val="0600" w:firstRow="0" w:lastRow="0" w:firstColumn="0" w:lastColumn="0" w:noHBand="1" w:noVBand="1"/>
      </w:tblPr>
      <w:tblGrid>
        <w:gridCol w:w="6410"/>
        <w:gridCol w:w="797"/>
        <w:gridCol w:w="3579"/>
      </w:tblGrid>
      <w:tr w:rsidR="00611E7B" w14:paraId="6EB93408" w14:textId="77777777" w:rsidTr="00611E7B">
        <w:trPr>
          <w:trHeight w:val="1728"/>
        </w:trPr>
        <w:tc>
          <w:tcPr>
            <w:tcW w:w="2971" w:type="pct"/>
          </w:tcPr>
          <w:p w14:paraId="43375BCD" w14:textId="5BAD78F4" w:rsidR="00E6525B" w:rsidRDefault="00611E7B" w:rsidP="00F5689F">
            <w:pPr>
              <w:pStyle w:val="Title"/>
            </w:pPr>
            <w:r>
              <w:t>Akash Yadav</w:t>
            </w:r>
          </w:p>
          <w:p w14:paraId="29060002" w14:textId="4DFDBC3A" w:rsidR="00573304" w:rsidRPr="00573304" w:rsidRDefault="00573304" w:rsidP="00573304">
            <w:pPr>
              <w:rPr>
                <w:sz w:val="24"/>
                <w:szCs w:val="24"/>
              </w:rPr>
            </w:pPr>
            <w:r w:rsidRPr="00573304">
              <w:rPr>
                <w:sz w:val="24"/>
                <w:szCs w:val="24"/>
              </w:rPr>
              <w:t>Senior Software Engineer,</w:t>
            </w:r>
          </w:p>
          <w:p w14:paraId="3DC9A38F" w14:textId="2CC3BBCD" w:rsidR="00E6525B" w:rsidRDefault="00611E7B" w:rsidP="00573304">
            <w:r w:rsidRPr="00573304">
              <w:rPr>
                <w:sz w:val="24"/>
                <w:szCs w:val="24"/>
              </w:rPr>
              <w:t>Mumbai, Maharashtra, India</w:t>
            </w:r>
          </w:p>
        </w:tc>
        <w:tc>
          <w:tcPr>
            <w:tcW w:w="370" w:type="pct"/>
          </w:tcPr>
          <w:p w14:paraId="7B9487DA" w14:textId="77777777" w:rsidR="00E6525B" w:rsidRPr="00F5689F" w:rsidRDefault="00E6525B" w:rsidP="00F5689F"/>
        </w:tc>
        <w:tc>
          <w:tcPr>
            <w:tcW w:w="1658" w:type="pct"/>
            <w:vMerge w:val="restart"/>
            <w:vAlign w:val="bottom"/>
          </w:tcPr>
          <w:p w14:paraId="6FF7F2EB" w14:textId="7F87E798" w:rsidR="00611E7B" w:rsidRDefault="00611E7B" w:rsidP="00E6525B">
            <w:pPr>
              <w:pStyle w:val="BodyContactInfo"/>
            </w:pPr>
            <w:r>
              <w:t>F-232, Tata Amantra Complex,</w:t>
            </w:r>
          </w:p>
          <w:p w14:paraId="47154D08" w14:textId="77777777" w:rsidR="00611E7B" w:rsidRDefault="00611E7B" w:rsidP="00E6525B">
            <w:pPr>
              <w:pStyle w:val="BodyContactInfo"/>
            </w:pPr>
            <w:r>
              <w:t>Ranjnoli, Bhiwandi Bypass,</w:t>
            </w:r>
          </w:p>
          <w:p w14:paraId="29054853" w14:textId="53870C20" w:rsidR="00E6525B" w:rsidRPr="00F5689F" w:rsidRDefault="00611E7B" w:rsidP="00E6525B">
            <w:pPr>
              <w:pStyle w:val="BodyContactInfo"/>
            </w:pPr>
            <w:r>
              <w:t>Bhiwandi - 421302</w:t>
            </w:r>
            <w:r w:rsidR="00E6525B" w:rsidRPr="00F5689F">
              <w:t xml:space="preserve"> </w:t>
            </w:r>
          </w:p>
          <w:p w14:paraId="4AB44DF3" w14:textId="44EA7B77" w:rsidR="00E6525B" w:rsidRPr="00F5689F" w:rsidRDefault="00611E7B" w:rsidP="00E6525B">
            <w:pPr>
              <w:pStyle w:val="BodyContactInfo"/>
            </w:pPr>
            <w:r>
              <w:t>+917977957505</w:t>
            </w:r>
          </w:p>
          <w:p w14:paraId="021F4D28" w14:textId="23F4C074" w:rsidR="00E6525B" w:rsidRPr="00F5689F" w:rsidRDefault="00611E7B" w:rsidP="00E6525B">
            <w:pPr>
              <w:pStyle w:val="BodyContactInfo"/>
            </w:pPr>
            <w:r>
              <w:t>akashy101092@gmail.com</w:t>
            </w:r>
            <w:r w:rsidR="00E6525B" w:rsidRPr="00F5689F">
              <w:t xml:space="preserve"> </w:t>
            </w:r>
          </w:p>
          <w:p w14:paraId="05DF9DE6" w14:textId="404D29EA" w:rsidR="00E6525B" w:rsidRDefault="00611E7B" w:rsidP="00E6525B">
            <w:pPr>
              <w:pStyle w:val="BodyContactInfo"/>
            </w:pPr>
            <w:r w:rsidRPr="00611E7B">
              <w:t>www.linkedin.com/in/akash-yadav-s/</w:t>
            </w:r>
            <w:r w:rsidR="00E6525B" w:rsidRPr="00F5689F">
              <w:t xml:space="preserve"> </w:t>
            </w:r>
          </w:p>
        </w:tc>
      </w:tr>
      <w:tr w:rsidR="00611E7B" w:rsidRPr="00F5689F" w14:paraId="377DA7A3" w14:textId="77777777" w:rsidTr="00611E7B">
        <w:trPr>
          <w:trHeight w:val="115"/>
        </w:trPr>
        <w:tc>
          <w:tcPr>
            <w:tcW w:w="2971" w:type="pct"/>
            <w:shd w:val="clear" w:color="auto" w:fill="auto"/>
            <w:tcMar>
              <w:left w:w="115" w:type="dxa"/>
              <w:right w:w="115" w:type="dxa"/>
            </w:tcMar>
          </w:tcPr>
          <w:p w14:paraId="520DFF92" w14:textId="77777777" w:rsidR="00E6525B" w:rsidRPr="00D00539" w:rsidRDefault="00D00539" w:rsidP="00D00539">
            <w:pPr>
              <w:spacing w:line="240" w:lineRule="auto"/>
              <w:rPr>
                <w:sz w:val="10"/>
                <w:szCs w:val="10"/>
              </w:rPr>
            </w:pPr>
            <w:r w:rsidRPr="00D00539">
              <w:rPr>
                <w:noProof/>
                <w:sz w:val="10"/>
                <w:szCs w:val="10"/>
              </w:rPr>
              <mc:AlternateContent>
                <mc:Choice Requires="wps">
                  <w:drawing>
                    <wp:inline distT="0" distB="0" distL="0" distR="0" wp14:anchorId="2CC101E5" wp14:editId="03728317">
                      <wp:extent cx="3867912" cy="0"/>
                      <wp:effectExtent l="0" t="19050" r="56515" b="38100"/>
                      <wp:docPr id="1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1D9B350" id="Line 25" o:spid="_x0000_s1026"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" strokecolor="#231f20" strokeweight="5pt">
                      <o:lock v:ext="edit" shapetype="f"/>
                      <w10:anchorlock/>
                    </v:line>
                  </w:pict>
                </mc:Fallback>
              </mc:AlternateContent>
            </w:r>
          </w:p>
        </w:tc>
        <w:tc>
          <w:tcPr>
            <w:tcW w:w="370" w:type="pct"/>
            <w:shd w:val="clear" w:color="auto" w:fill="auto"/>
          </w:tcPr>
          <w:p w14:paraId="7E126B83" w14:textId="77777777" w:rsidR="00E6525B" w:rsidRPr="00F5689F" w:rsidRDefault="00E6525B" w:rsidP="00F5689F">
            <w:pPr>
              <w:spacing w:line="240" w:lineRule="auto"/>
              <w:rPr>
                <w:sz w:val="8"/>
                <w:szCs w:val="8"/>
              </w:rPr>
            </w:pPr>
          </w:p>
        </w:tc>
        <w:tc>
          <w:tcPr>
            <w:tcW w:w="1658" w:type="pct"/>
            <w:vMerge/>
            <w:shd w:val="clear" w:color="auto" w:fill="auto"/>
          </w:tcPr>
          <w:p w14:paraId="23B37AE0" w14:textId="77777777" w:rsidR="00E6525B" w:rsidRPr="00F5689F" w:rsidRDefault="00E6525B" w:rsidP="00F5689F">
            <w:pPr>
              <w:spacing w:line="240" w:lineRule="auto"/>
              <w:rPr>
                <w:sz w:val="8"/>
                <w:szCs w:val="8"/>
              </w:rPr>
            </w:pPr>
          </w:p>
        </w:tc>
      </w:tr>
      <w:tr w:rsidR="00611E7B" w:rsidRPr="00E93F11" w14:paraId="65F4607B" w14:textId="77777777" w:rsidTr="00611E7B">
        <w:trPr>
          <w:trHeight w:val="80"/>
        </w:trPr>
        <w:tc>
          <w:tcPr>
            <w:tcW w:w="2971" w:type="pct"/>
          </w:tcPr>
          <w:p w14:paraId="330F3FF2" w14:textId="588FE5DD" w:rsidR="00F5689F" w:rsidRPr="00E93F11" w:rsidRDefault="00F5689F" w:rsidP="00E93F11">
            <w:pPr>
              <w:spacing w:line="240" w:lineRule="auto"/>
              <w:rPr>
                <w:sz w:val="10"/>
                <w:szCs w:val="10"/>
              </w:rPr>
            </w:pPr>
            <w:bookmarkStart w:id="0" w:name="_Hlk41255654"/>
          </w:p>
        </w:tc>
        <w:tc>
          <w:tcPr>
            <w:tcW w:w="370" w:type="pct"/>
          </w:tcPr>
          <w:p w14:paraId="6B14E614" w14:textId="77777777" w:rsidR="00F5689F" w:rsidRPr="00E93F11" w:rsidRDefault="00F5689F" w:rsidP="00E93F11">
            <w:pPr>
              <w:spacing w:line="240" w:lineRule="auto"/>
              <w:rPr>
                <w:sz w:val="8"/>
                <w:szCs w:val="8"/>
              </w:rPr>
            </w:pPr>
          </w:p>
        </w:tc>
        <w:tc>
          <w:tcPr>
            <w:tcW w:w="1658" w:type="pct"/>
          </w:tcPr>
          <w:p w14:paraId="1BCB6BD4" w14:textId="60CDF72A" w:rsidR="00F5689F" w:rsidRPr="00E93F11" w:rsidRDefault="00F5689F" w:rsidP="00E93F11">
            <w:pPr>
              <w:spacing w:line="240" w:lineRule="auto"/>
              <w:rPr>
                <w:sz w:val="8"/>
                <w:szCs w:val="8"/>
              </w:rPr>
            </w:pPr>
          </w:p>
        </w:tc>
      </w:tr>
      <w:bookmarkEnd w:id="0"/>
      <w:tr w:rsidR="00611E7B" w14:paraId="462B42B7" w14:textId="77777777" w:rsidTr="00611E7B">
        <w:trPr>
          <w:trHeight w:val="4811"/>
        </w:trPr>
        <w:tc>
          <w:tcPr>
            <w:tcW w:w="5000" w:type="pct"/>
            <w:gridSpan w:val="3"/>
          </w:tcPr>
          <w:p w14:paraId="72E51F85" w14:textId="4E9E633C" w:rsidR="00611E7B" w:rsidRDefault="00611E7B" w:rsidP="00E6525B"/>
          <w:p w14:paraId="2D51CC64" w14:textId="39FBF528" w:rsidR="00611E7B" w:rsidRDefault="00723E44" w:rsidP="00E6525B">
            <w:r>
              <w:t>Feb</w:t>
            </w:r>
            <w:r w:rsidR="00611E7B" w:rsidRPr="00611E7B">
              <w:t xml:space="preserve"> </w:t>
            </w:r>
            <w:r>
              <w:t>4</w:t>
            </w:r>
            <w:r w:rsidR="00611E7B" w:rsidRPr="00611E7B">
              <w:t>, 202</w:t>
            </w:r>
            <w:r>
              <w:t>1</w:t>
            </w:r>
            <w:r w:rsidR="00611E7B">
              <w:t>,</w:t>
            </w:r>
          </w:p>
          <w:p w14:paraId="2D9F5301" w14:textId="54400C14" w:rsidR="00611E7B" w:rsidRDefault="00611E7B" w:rsidP="00E6525B"/>
          <w:p w14:paraId="381C3661" w14:textId="389F3D22" w:rsidR="00611E7B" w:rsidRDefault="00611E7B" w:rsidP="00E6525B">
            <w:r w:rsidRPr="00611E7B">
              <w:t xml:space="preserve">RE: </w:t>
            </w:r>
            <w:r w:rsidR="00831561" w:rsidRPr="00831561">
              <w:t xml:space="preserve">Senior .Net </w:t>
            </w:r>
            <w:r w:rsidR="00831561" w:rsidRPr="00831561">
              <w:t xml:space="preserve">Developer </w:t>
            </w:r>
            <w:r w:rsidR="00831561">
              <w:t>Position</w:t>
            </w:r>
            <w:r>
              <w:t xml:space="preserve"> at </w:t>
            </w:r>
            <w:r w:rsidR="00831561" w:rsidRPr="00831561">
              <w:t>Link Group</w:t>
            </w:r>
            <w:r w:rsidR="00B14645">
              <w:t>.</w:t>
            </w:r>
          </w:p>
          <w:p w14:paraId="589B0868" w14:textId="77777777" w:rsidR="00611E7B" w:rsidRDefault="00611E7B" w:rsidP="00E6525B"/>
          <w:p w14:paraId="155AD4A2" w14:textId="5AF73437" w:rsidR="00611E7B" w:rsidRDefault="00611E7B" w:rsidP="00E6525B">
            <w:r>
              <w:t xml:space="preserve">Dear Recruitment Team, </w:t>
            </w:r>
          </w:p>
          <w:p w14:paraId="589C0286" w14:textId="77777777" w:rsidR="00611E7B" w:rsidRDefault="00611E7B" w:rsidP="00E6525B"/>
          <w:p w14:paraId="6A49256B" w14:textId="2CEB3F3F" w:rsidR="00611E7B" w:rsidRDefault="00611E7B" w:rsidP="00611E7B">
            <w:r w:rsidRPr="00611E7B">
              <w:t xml:space="preserve">As an ambitious professional with collaboration proficiency and extensive Senior Software Engineer experience, I was thrilled to learn about the </w:t>
            </w:r>
            <w:r w:rsidR="00831561">
              <w:t>.net developer</w:t>
            </w:r>
            <w:r w:rsidRPr="00611E7B">
              <w:t xml:space="preserve"> opening. I was compelled to contact you with my interest as it would a career highlight to be considered for such an opportunity with </w:t>
            </w:r>
            <w:r w:rsidR="00831561">
              <w:t>Link Group</w:t>
            </w:r>
            <w:r w:rsidRPr="00611E7B">
              <w:t>. I believe that my professional background and industrialist drive make me an ideal candidate to fill this position.</w:t>
            </w:r>
          </w:p>
          <w:p w14:paraId="338B39C5" w14:textId="7F341766" w:rsidR="00611E7B" w:rsidRDefault="00611E7B" w:rsidP="00611E7B"/>
          <w:p w14:paraId="1DEF26BD" w14:textId="3109AADE" w:rsidR="00611E7B" w:rsidRDefault="00611E7B" w:rsidP="00611E7B">
            <w:r>
              <w:t>I thrive in high-pressure and fast-paced situations, striving for positive results by applying my programming and technical writing abilities. Further, I possess expertise in web development and acumen for maximizing performance and inspiring colleagues. I can visualize success and identify unconventional yet highly effective strategies for achieving it.</w:t>
            </w:r>
          </w:p>
          <w:p w14:paraId="7AADD51B" w14:textId="77777777" w:rsidR="00611E7B" w:rsidRDefault="00611E7B" w:rsidP="00611E7B"/>
          <w:p w14:paraId="0C72A649" w14:textId="5AECCDD4" w:rsidR="00611E7B" w:rsidRDefault="00611E7B" w:rsidP="00611E7B">
            <w:r>
              <w:t>I have skillfully balanced organizational objectives and productive relationships, strategizing and recommending ways in which to achieve and maintain a competitive business edge. My communication and decision-making talents have supported my professional growth.</w:t>
            </w:r>
          </w:p>
          <w:p w14:paraId="49A12D49" w14:textId="4753193E" w:rsidR="00611E7B" w:rsidRDefault="00611E7B" w:rsidP="00611E7B"/>
          <w:p w14:paraId="59FC438D" w14:textId="2B09121D" w:rsidR="00611E7B" w:rsidRDefault="00611E7B" w:rsidP="00611E7B">
            <w:r w:rsidRPr="00611E7B">
              <w:t>Enclosed, please find my resume for your review. I will look forward to contacting you within the week so we can discuss the next step in your hiring process. In closing, thank you for your time and consideration of my candidacy.</w:t>
            </w:r>
          </w:p>
          <w:p w14:paraId="132D774E" w14:textId="77777777" w:rsidR="00611E7B" w:rsidRDefault="00611E7B" w:rsidP="00B2034F"/>
          <w:p w14:paraId="7CB33A6B" w14:textId="77777777" w:rsidR="00611E7B" w:rsidRDefault="00611E7B" w:rsidP="00611E7B">
            <w:r>
              <w:t>Sincerely,</w:t>
            </w:r>
          </w:p>
          <w:p w14:paraId="48ECF978" w14:textId="02D52531" w:rsidR="00611E7B" w:rsidRDefault="00611E7B" w:rsidP="00611E7B">
            <w:pPr>
              <w:pStyle w:val="BodyContactInfo"/>
            </w:pPr>
            <w:r>
              <w:t>Akash Yadav</w:t>
            </w:r>
            <w:r w:rsidRPr="00E6525B">
              <w:t xml:space="preserve"> </w:t>
            </w:r>
          </w:p>
        </w:tc>
      </w:tr>
    </w:tbl>
    <w:p w14:paraId="29A531E7" w14:textId="77777777" w:rsidR="00C8183F" w:rsidRDefault="00C8183F" w:rsidP="00F5689F"/>
    <w:p w14:paraId="417826A3" w14:textId="77777777" w:rsidR="00340C75" w:rsidRDefault="00340C75" w:rsidP="00F5689F">
      <w:pPr>
        <w:sectPr w:rsidR="00340C75" w:rsidSect="00F5689F">
          <w:pgSz w:w="12240" w:h="15840"/>
          <w:pgMar w:top="720" w:right="734" w:bottom="288" w:left="720" w:header="720" w:footer="720" w:gutter="0"/>
          <w:cols w:space="720"/>
        </w:sectPr>
      </w:pPr>
    </w:p>
    <w:p w14:paraId="396F0C23" w14:textId="77777777" w:rsidR="00340C75" w:rsidRDefault="00D00539" w:rsidP="00340C75">
      <w:r>
        <w:rPr>
          <w:noProof/>
        </w:rPr>
        <w:lastRenderedPageBreak/>
        <mc:AlternateContent>
          <mc:Choice Requires="wps">
            <w:drawing>
              <wp:anchor distT="0" distB="0" distL="114300" distR="114300" simplePos="0" relativeHeight="251658240" behindDoc="1" locked="0" layoutInCell="1" allowOverlap="1" wp14:anchorId="7D5C8495" wp14:editId="615746D5">
                <wp:simplePos x="0" y="0"/>
                <wp:positionH relativeFrom="column">
                  <wp:posOffset>-457200</wp:posOffset>
                </wp:positionH>
                <wp:positionV relativeFrom="paragraph">
                  <wp:posOffset>2125980</wp:posOffset>
                </wp:positionV>
                <wp:extent cx="7205472" cy="7009624"/>
                <wp:effectExtent l="0" t="0" r="0" b="1270"/>
                <wp:wrapNone/>
                <wp:docPr id="22"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09624"/>
                        </a:xfrm>
                        <a:prstGeom prst="rect">
                          <a:avLst/>
                        </a:prstGeom>
                        <a:solidFill>
                          <a:schemeClr val="accent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3EB7539" id="Rectangle 29" o:spid="_x0000_s1026" style="position:absolute;margin-left:-36pt;margin-top:167.4pt;width:567.35pt;height:551.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" fillcolor="#fbe284 [3205]" stroked="f">
                <v:path arrowok="t"/>
              </v:rect>
            </w:pict>
          </mc:Fallback>
        </mc:AlternateContent>
      </w:r>
    </w:p>
    <w:tbl>
      <w:tblPr>
        <w:tblW w:w="5000" w:type="pct"/>
        <w:tblLook w:val="0600" w:firstRow="0" w:lastRow="0" w:firstColumn="0" w:lastColumn="0" w:noHBand="1" w:noVBand="1"/>
      </w:tblPr>
      <w:tblGrid>
        <w:gridCol w:w="6396"/>
        <w:gridCol w:w="13"/>
        <w:gridCol w:w="800"/>
        <w:gridCol w:w="3577"/>
      </w:tblGrid>
      <w:tr w:rsidR="00340C75" w14:paraId="48F6401E" w14:textId="77777777" w:rsidTr="00E93F11">
        <w:trPr>
          <w:trHeight w:val="1728"/>
        </w:trPr>
        <w:tc>
          <w:tcPr>
            <w:tcW w:w="2965" w:type="pct"/>
          </w:tcPr>
          <w:p w14:paraId="74317B25" w14:textId="77777777" w:rsidR="00340C75" w:rsidRDefault="000F350E" w:rsidP="000D478C">
            <w:pPr>
              <w:pStyle w:val="Title"/>
            </w:pPr>
            <w:sdt>
              <w:sdtPr>
                <w:id w:val="1646000284"/>
                <w:placeholder>
                  <w:docPart w:val="AF27AD299F9D45749C160885B7CA82EF"/>
                </w:placeholder>
                <w:temporary/>
                <w:showingPlcHdr/>
                <w15:appearance w15:val="hidden"/>
              </w:sdtPr>
              <w:sdtEndPr/>
              <w:sdtContent>
                <w:r w:rsidR="00340C75" w:rsidRPr="00F5689F">
                  <w:t>Robin Zupanc</w:t>
                </w:r>
              </w:sdtContent>
            </w:sdt>
          </w:p>
          <w:p w14:paraId="294E31E1" w14:textId="77777777" w:rsidR="00340C75" w:rsidRDefault="000F350E" w:rsidP="000D478C">
            <w:pPr>
              <w:pStyle w:val="Subtitle"/>
            </w:pPr>
            <w:sdt>
              <w:sdtPr>
                <w:id w:val="-120853992"/>
                <w:placeholder>
                  <w:docPart w:val="254F100BC2894B9A9D4F145F5E898003"/>
                </w:placeholder>
                <w:temporary/>
                <w:showingPlcHdr/>
                <w15:appearance w15:val="hidden"/>
              </w:sdtPr>
              <w:sdtEndPr/>
              <w:sdtContent>
                <w:r w:rsidR="00266998" w:rsidRPr="00266998">
                  <w:t>Paralegal</w:t>
                </w:r>
              </w:sdtContent>
            </w:sdt>
          </w:p>
        </w:tc>
        <w:tc>
          <w:tcPr>
            <w:tcW w:w="377" w:type="pct"/>
            <w:gridSpan w:val="2"/>
          </w:tcPr>
          <w:p w14:paraId="37DC4CE5" w14:textId="77777777" w:rsidR="00340C75" w:rsidRPr="00F5689F" w:rsidRDefault="00340C75" w:rsidP="000D478C"/>
        </w:tc>
        <w:tc>
          <w:tcPr>
            <w:tcW w:w="1658" w:type="pct"/>
            <w:vMerge w:val="restart"/>
            <w:vAlign w:val="bottom"/>
          </w:tcPr>
          <w:p w14:paraId="197EC3F6" w14:textId="77777777" w:rsidR="00340C75" w:rsidRPr="00F5689F" w:rsidRDefault="000F350E" w:rsidP="000D478C">
            <w:pPr>
              <w:pStyle w:val="BodyContactInfo"/>
            </w:pPr>
            <w:sdt>
              <w:sdtPr>
                <w:id w:val="283466287"/>
                <w:placeholder>
                  <w:docPart w:val="DFC0019C93314BEB878AC261702F9980"/>
                </w:placeholder>
                <w:temporary/>
                <w:showingPlcHdr/>
                <w15:appearance w15:val="hidden"/>
              </w:sdtPr>
              <w:sdtEndPr/>
              <w:sdtContent>
                <w:r w:rsidR="00340C75" w:rsidRPr="00F5689F">
                  <w:t>4567 Main Street</w:t>
                </w:r>
              </w:sdtContent>
            </w:sdt>
            <w:r w:rsidR="00340C75" w:rsidRPr="00F5689F">
              <w:t xml:space="preserve"> </w:t>
            </w:r>
          </w:p>
          <w:p w14:paraId="2F3074E2" w14:textId="77777777" w:rsidR="00340C75" w:rsidRPr="00F5689F" w:rsidRDefault="000F350E" w:rsidP="000D478C">
            <w:pPr>
              <w:pStyle w:val="BodyContactInfo"/>
            </w:pPr>
            <w:sdt>
              <w:sdtPr>
                <w:id w:val="864402164"/>
                <w:placeholder>
                  <w:docPart w:val="B6B73D8D8A124639BA0A097915DF4802"/>
                </w:placeholder>
                <w:temporary/>
                <w:showingPlcHdr/>
                <w15:appearance w15:val="hidden"/>
              </w:sdtPr>
              <w:sdtEndPr/>
              <w:sdtContent>
                <w:r w:rsidR="00340C75" w:rsidRPr="00F5689F">
                  <w:t>City, State 98052</w:t>
                </w:r>
              </w:sdtContent>
            </w:sdt>
            <w:r w:rsidR="00340C75" w:rsidRPr="00F5689F">
              <w:t xml:space="preserve"> </w:t>
            </w:r>
          </w:p>
          <w:p w14:paraId="7100C4A3" w14:textId="77777777" w:rsidR="00340C75" w:rsidRPr="00F5689F" w:rsidRDefault="000F350E" w:rsidP="000D478C">
            <w:pPr>
              <w:pStyle w:val="BodyContactInfo"/>
            </w:pPr>
            <w:sdt>
              <w:sdtPr>
                <w:id w:val="-1762900126"/>
                <w:placeholder>
                  <w:docPart w:val="84A5DFEE6E984527AE3C66BC87B31305"/>
                </w:placeholder>
                <w:temporary/>
                <w:showingPlcHdr/>
                <w15:appearance w15:val="hidden"/>
              </w:sdtPr>
              <w:sdtEndPr/>
              <w:sdtContent>
                <w:r w:rsidR="00340C75" w:rsidRPr="00F5689F">
                  <w:t>(718) 555–0100</w:t>
                </w:r>
              </w:sdtContent>
            </w:sdt>
            <w:r w:rsidR="00340C75" w:rsidRPr="00F5689F">
              <w:t xml:space="preserve"> </w:t>
            </w:r>
          </w:p>
          <w:p w14:paraId="45848671" w14:textId="77777777" w:rsidR="00340C75" w:rsidRPr="00F5689F" w:rsidRDefault="000F350E" w:rsidP="000D478C">
            <w:pPr>
              <w:pStyle w:val="BodyContactInfo"/>
            </w:pPr>
            <w:sdt>
              <w:sdtPr>
                <w:id w:val="-1097249673"/>
                <w:placeholder>
                  <w:docPart w:val="7C5C9C43C08646AFBC550BF00316D81D"/>
                </w:placeholder>
                <w:temporary/>
                <w:showingPlcHdr/>
                <w15:appearance w15:val="hidden"/>
              </w:sdtPr>
              <w:sdtEndPr/>
              <w:sdtContent>
                <w:hyperlink r:id="rId10">
                  <w:r w:rsidR="00266998" w:rsidRPr="00F5689F">
                    <w:rPr>
                      <w:rStyle w:val="Hyperlink"/>
                      <w:color w:val="231F20"/>
                      <w:u w:val="none"/>
                    </w:rPr>
                    <w:t>robin.zupanc@example.com</w:t>
                  </w:r>
                </w:hyperlink>
              </w:sdtContent>
            </w:sdt>
            <w:r w:rsidR="00340C75" w:rsidRPr="00F5689F">
              <w:t xml:space="preserve"> </w:t>
            </w:r>
          </w:p>
          <w:p w14:paraId="0826862E" w14:textId="77777777" w:rsidR="00340C75" w:rsidRDefault="000F350E" w:rsidP="000D478C">
            <w:pPr>
              <w:pStyle w:val="BodyContactInfo"/>
            </w:pPr>
            <w:sdt>
              <w:sdtPr>
                <w:id w:val="-975677186"/>
                <w:placeholder>
                  <w:docPart w:val="81B2B5E0A4E2471FAAD03F795C90BD72"/>
                </w:placeholder>
                <w:temporary/>
                <w:showingPlcHdr/>
                <w15:appearance w15:val="hidden"/>
              </w:sdtPr>
              <w:sdtEndPr/>
              <w:sdtContent>
                <w:r w:rsidR="00266998" w:rsidRPr="00F5689F">
                  <w:t>linkedin.com/in/robinzupanc</w:t>
                </w:r>
              </w:sdtContent>
            </w:sdt>
            <w:r w:rsidR="00340C75" w:rsidRPr="00F5689F">
              <w:t xml:space="preserve"> </w:t>
            </w:r>
          </w:p>
        </w:tc>
      </w:tr>
      <w:tr w:rsidR="00340C75" w:rsidRPr="00F5689F" w14:paraId="0CBCC700" w14:textId="77777777" w:rsidTr="00E93F11">
        <w:trPr>
          <w:trHeight w:val="54"/>
        </w:trPr>
        <w:tc>
          <w:tcPr>
            <w:tcW w:w="2965" w:type="pct"/>
            <w:shd w:val="clear" w:color="auto" w:fill="auto"/>
          </w:tcPr>
          <w:p w14:paraId="2A069B96" w14:textId="77777777" w:rsidR="00340C75" w:rsidRPr="00F5689F" w:rsidRDefault="00D00539" w:rsidP="000D478C">
            <w:pPr>
              <w:spacing w:line="240" w:lineRule="auto"/>
              <w:rPr>
                <w:sz w:val="8"/>
                <w:szCs w:val="8"/>
              </w:rPr>
            </w:pPr>
            <w:r w:rsidRPr="00D00539">
              <w:rPr>
                <w:noProof/>
                <w:sz w:val="10"/>
                <w:szCs w:val="10"/>
              </w:rPr>
              <mc:AlternateContent>
                <mc:Choice Requires="wps">
                  <w:drawing>
                    <wp:inline distT="0" distB="0" distL="0" distR="0" wp14:anchorId="6C453936" wp14:editId="36B0B2AC">
                      <wp:extent cx="3867912" cy="0"/>
                      <wp:effectExtent l="0" t="19050" r="56515" b="38100"/>
                      <wp:docPr id="4"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140B1C" id="Line 25" o:spid="_x0000_s1026"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" strokecolor="#231f20" strokeweight="5pt">
                      <o:lock v:ext="edit" shapetype="f"/>
                      <w10:anchorlock/>
                    </v:line>
                  </w:pict>
                </mc:Fallback>
              </mc:AlternateContent>
            </w:r>
          </w:p>
        </w:tc>
        <w:tc>
          <w:tcPr>
            <w:tcW w:w="377" w:type="pct"/>
            <w:gridSpan w:val="2"/>
            <w:shd w:val="clear" w:color="auto" w:fill="auto"/>
          </w:tcPr>
          <w:p w14:paraId="5A8B976B" w14:textId="77777777" w:rsidR="00340C75" w:rsidRPr="00F5689F" w:rsidRDefault="00340C75" w:rsidP="000D478C">
            <w:pPr>
              <w:spacing w:line="240" w:lineRule="auto"/>
              <w:rPr>
                <w:sz w:val="8"/>
                <w:szCs w:val="8"/>
              </w:rPr>
            </w:pPr>
          </w:p>
        </w:tc>
        <w:tc>
          <w:tcPr>
            <w:tcW w:w="1658" w:type="pct"/>
            <w:vMerge/>
            <w:shd w:val="clear" w:color="auto" w:fill="auto"/>
          </w:tcPr>
          <w:p w14:paraId="383CBA1D" w14:textId="77777777" w:rsidR="00340C75" w:rsidRPr="00F5689F" w:rsidRDefault="00340C75" w:rsidP="000D478C">
            <w:pPr>
              <w:spacing w:line="240" w:lineRule="auto"/>
              <w:rPr>
                <w:sz w:val="8"/>
                <w:szCs w:val="8"/>
              </w:rPr>
            </w:pPr>
          </w:p>
        </w:tc>
      </w:tr>
      <w:tr w:rsidR="00340C75" w14:paraId="1D70B2FD" w14:textId="77777777" w:rsidTr="009C4535">
        <w:trPr>
          <w:trHeight w:val="2448"/>
        </w:trPr>
        <w:tc>
          <w:tcPr>
            <w:tcW w:w="2965" w:type="pct"/>
          </w:tcPr>
          <w:p w14:paraId="412B0405" w14:textId="77777777" w:rsidR="00340C75" w:rsidRDefault="00340C75" w:rsidP="000D478C"/>
        </w:tc>
        <w:tc>
          <w:tcPr>
            <w:tcW w:w="377" w:type="pct"/>
            <w:gridSpan w:val="2"/>
          </w:tcPr>
          <w:p w14:paraId="2A46166C" w14:textId="77777777" w:rsidR="00340C75" w:rsidRDefault="00340C75" w:rsidP="000D478C"/>
        </w:tc>
        <w:tc>
          <w:tcPr>
            <w:tcW w:w="1658" w:type="pct"/>
          </w:tcPr>
          <w:p w14:paraId="5DD70892" w14:textId="77777777" w:rsidR="00340C75" w:rsidRDefault="00340C75" w:rsidP="000D478C"/>
        </w:tc>
      </w:tr>
      <w:tr w:rsidR="00E93F11" w:rsidRPr="00E93F11" w14:paraId="7086AFB8" w14:textId="77777777" w:rsidTr="00E93F11">
        <w:trPr>
          <w:trHeight w:val="144"/>
        </w:trPr>
        <w:tc>
          <w:tcPr>
            <w:tcW w:w="2971" w:type="pct"/>
            <w:gridSpan w:val="2"/>
          </w:tcPr>
          <w:p w14:paraId="078F679C" w14:textId="77777777" w:rsidR="00E93F11" w:rsidRPr="00E93F11" w:rsidRDefault="00E93F11" w:rsidP="00427C94">
            <w:pPr>
              <w:spacing w:line="240" w:lineRule="auto"/>
              <w:rPr>
                <w:sz w:val="10"/>
                <w:szCs w:val="10"/>
              </w:rPr>
            </w:pPr>
            <w:r w:rsidRPr="00E93F11">
              <w:rPr>
                <w:noProof/>
                <w:sz w:val="10"/>
                <w:szCs w:val="10"/>
              </w:rPr>
              <mc:AlternateContent>
                <mc:Choice Requires="wps">
                  <w:drawing>
                    <wp:inline distT="0" distB="0" distL="0" distR="0" wp14:anchorId="33C3333F" wp14:editId="6291CBA8">
                      <wp:extent cx="3871686" cy="0"/>
                      <wp:effectExtent l="0" t="19050" r="33655" b="19050"/>
                      <wp:docPr id="20"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5C1C0B1" id="Line 28" o:spid="_x0000_s1026"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" strokecolor="#231f20" strokeweight="2.5pt">
                      <o:lock v:ext="edit" shapetype="f"/>
                      <w10:anchorlock/>
                    </v:line>
                  </w:pict>
                </mc:Fallback>
              </mc:AlternateContent>
            </w:r>
          </w:p>
        </w:tc>
        <w:tc>
          <w:tcPr>
            <w:tcW w:w="371" w:type="pct"/>
          </w:tcPr>
          <w:p w14:paraId="23867B07" w14:textId="77777777" w:rsidR="00E93F11" w:rsidRPr="00E93F11" w:rsidRDefault="00E93F11" w:rsidP="00427C94">
            <w:pPr>
              <w:spacing w:line="240" w:lineRule="auto"/>
              <w:rPr>
                <w:sz w:val="8"/>
                <w:szCs w:val="8"/>
              </w:rPr>
            </w:pPr>
          </w:p>
        </w:tc>
        <w:tc>
          <w:tcPr>
            <w:tcW w:w="1658" w:type="pct"/>
          </w:tcPr>
          <w:p w14:paraId="792A8D96" w14:textId="77777777" w:rsidR="00E93F11" w:rsidRPr="00E93F11" w:rsidRDefault="00E93F11" w:rsidP="00427C94">
            <w:pPr>
              <w:spacing w:line="240" w:lineRule="auto"/>
              <w:rPr>
                <w:sz w:val="8"/>
                <w:szCs w:val="8"/>
              </w:rPr>
            </w:pPr>
            <w:r w:rsidRPr="00E93F11">
              <w:rPr>
                <w:noProof/>
                <w:sz w:val="10"/>
                <w:szCs w:val="10"/>
              </w:rPr>
              <mc:AlternateContent>
                <mc:Choice Requires="wps">
                  <w:drawing>
                    <wp:inline distT="0" distB="0" distL="0" distR="0" wp14:anchorId="0E3EC8B9" wp14:editId="19A708C6">
                      <wp:extent cx="2103120" cy="0"/>
                      <wp:effectExtent l="0" t="19050" r="30480" b="19050"/>
                      <wp:docPr id="2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004E09" id="Line 28" o:spid="_x0000_s1026"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" strokecolor="#231f20" strokeweight="2.5pt">
                      <o:lock v:ext="edit" shapetype="f"/>
                      <w10:anchorlock/>
                    </v:line>
                  </w:pict>
                </mc:Fallback>
              </mc:AlternateContent>
            </w:r>
          </w:p>
        </w:tc>
      </w:tr>
      <w:tr w:rsidR="00266998" w14:paraId="456EF4A1" w14:textId="77777777" w:rsidTr="00E93F11">
        <w:tc>
          <w:tcPr>
            <w:tcW w:w="2965" w:type="pct"/>
          </w:tcPr>
          <w:p w14:paraId="7A102C56" w14:textId="77777777" w:rsidR="00266998" w:rsidRDefault="00266998" w:rsidP="000D478C"/>
        </w:tc>
        <w:tc>
          <w:tcPr>
            <w:tcW w:w="377" w:type="pct"/>
            <w:gridSpan w:val="2"/>
          </w:tcPr>
          <w:p w14:paraId="5981E13E" w14:textId="77777777" w:rsidR="00266998" w:rsidRDefault="00266998" w:rsidP="000D478C"/>
        </w:tc>
        <w:tc>
          <w:tcPr>
            <w:tcW w:w="1658" w:type="pct"/>
          </w:tcPr>
          <w:p w14:paraId="66AAE70E" w14:textId="77777777" w:rsidR="00266998" w:rsidRDefault="00266998" w:rsidP="000D478C"/>
        </w:tc>
      </w:tr>
      <w:tr w:rsidR="00266998" w14:paraId="450A6809" w14:textId="77777777" w:rsidTr="00E93F11">
        <w:tc>
          <w:tcPr>
            <w:tcW w:w="2965" w:type="pct"/>
          </w:tcPr>
          <w:p w14:paraId="4CAB9795" w14:textId="77777777" w:rsidR="00266998" w:rsidRDefault="000F350E" w:rsidP="000D478C">
            <w:sdt>
              <w:sdtPr>
                <w:id w:val="1794785491"/>
                <w:placeholder>
                  <w:docPart w:val="7738A60C01DD4DC8AABE3FE6A1DEF65C"/>
                </w:placeholder>
                <w:temporary/>
                <w:showingPlcHdr/>
                <w15:appearance w15:val="hidden"/>
              </w:sdtPr>
              <w:sdtEndPr/>
              <w:sdtContent>
                <w:r w:rsidR="00266998" w:rsidRPr="008539E9">
                  <w:t>Dear Adrian King</w:t>
                </w:r>
                <w:r w:rsidR="00266998">
                  <w:t>,</w:t>
                </w:r>
              </w:sdtContent>
            </w:sdt>
            <w:r w:rsidR="00266998">
              <w:t xml:space="preserve"> </w:t>
            </w:r>
          </w:p>
          <w:p w14:paraId="6DE319D3" w14:textId="77777777" w:rsidR="00266998" w:rsidRDefault="00266998" w:rsidP="000D478C"/>
          <w:sdt>
            <w:sdtPr>
              <w:id w:val="673691520"/>
              <w:placeholder>
                <w:docPart w:val="2DAD97CCD9FD4095AB379BE445D3C6C2"/>
              </w:placeholder>
              <w:temporary/>
              <w:showingPlcHdr/>
              <w15:appearance w15:val="hidden"/>
            </w:sdtPr>
            <w:sdtEndPr/>
            <w:sdtContent>
              <w:p w14:paraId="3C62A6AB" w14:textId="77777777" w:rsidR="00266998" w:rsidRDefault="00266998" w:rsidP="00B2034F">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2FA0C111" w14:textId="77777777" w:rsidR="00266998" w:rsidRDefault="00266998" w:rsidP="00B2034F"/>
              <w:p w14:paraId="451B85F0" w14:textId="77777777" w:rsidR="00266998" w:rsidRDefault="00266998" w:rsidP="00B2034F">
                <w:r>
                  <w:t xml:space="preserve">If you feel a second paragraph is needed, touch on areas of the role that interest you. State your desire to learn more, suggest a follow up call or email. Be clear about your respect for busy schedules. </w:t>
                </w:r>
              </w:p>
              <w:p w14:paraId="4BEE1D15" w14:textId="77777777" w:rsidR="00266998" w:rsidRDefault="00266998" w:rsidP="00B2034F"/>
              <w:p w14:paraId="08DE80C1" w14:textId="77777777" w:rsidR="00266998" w:rsidRDefault="00266998" w:rsidP="00B2034F">
                <w:r>
                  <w:t>(Here’s a tip: be sure to try Word Editor for suggestions on how to make this cover letter the best it can be.)</w:t>
                </w:r>
              </w:p>
            </w:sdtContent>
          </w:sdt>
          <w:p w14:paraId="5AFE2296" w14:textId="77777777" w:rsidR="00266998" w:rsidRDefault="00266998" w:rsidP="00B2034F"/>
          <w:p w14:paraId="6281B05A" w14:textId="77777777" w:rsidR="00266998" w:rsidRDefault="000F350E" w:rsidP="000D478C">
            <w:sdt>
              <w:sdtPr>
                <w:id w:val="638226182"/>
                <w:placeholder>
                  <w:docPart w:val="9022497501344EF99E3B6F3EEE72B608"/>
                </w:placeholder>
                <w:temporary/>
                <w:showingPlcHdr/>
                <w15:appearance w15:val="hidden"/>
              </w:sdtPr>
              <w:sdtEndPr/>
              <w:sdtContent>
                <w:r w:rsidR="00266998" w:rsidRPr="008539E9">
                  <w:t>Sincerely,</w:t>
                </w:r>
              </w:sdtContent>
            </w:sdt>
          </w:p>
          <w:sdt>
            <w:sdtPr>
              <w:id w:val="1148627580"/>
              <w:placeholder>
                <w:docPart w:val="FEA34156C70249508E94EE888C50D784"/>
              </w:placeholder>
              <w:temporary/>
              <w:showingPlcHdr/>
              <w15:appearance w15:val="hidden"/>
            </w:sdtPr>
            <w:sdtEndPr/>
            <w:sdtContent>
              <w:p w14:paraId="24576110" w14:textId="77777777" w:rsidR="00266998" w:rsidRDefault="00266998" w:rsidP="000D478C">
                <w:r w:rsidRPr="008539E9">
                  <w:t>Robin Zupanc</w:t>
                </w:r>
              </w:p>
            </w:sdtContent>
          </w:sdt>
        </w:tc>
        <w:tc>
          <w:tcPr>
            <w:tcW w:w="377" w:type="pct"/>
            <w:gridSpan w:val="2"/>
          </w:tcPr>
          <w:p w14:paraId="473359A9" w14:textId="77777777" w:rsidR="00266998" w:rsidRDefault="00266998" w:rsidP="000D478C"/>
        </w:tc>
        <w:tc>
          <w:tcPr>
            <w:tcW w:w="1658" w:type="pct"/>
          </w:tcPr>
          <w:p w14:paraId="180380BD" w14:textId="77777777" w:rsidR="00266998" w:rsidRPr="00E6525B" w:rsidRDefault="000F350E" w:rsidP="000D478C">
            <w:pPr>
              <w:pStyle w:val="BodyContactInfo"/>
            </w:pPr>
            <w:sdt>
              <w:sdtPr>
                <w:id w:val="-1452319322"/>
                <w:placeholder>
                  <w:docPart w:val="C46CC2032AD64EF39BD5B7EEC50855BA"/>
                </w:placeholder>
                <w:temporary/>
                <w:showingPlcHdr/>
                <w15:appearance w15:val="hidden"/>
              </w:sdtPr>
              <w:sdtEndPr/>
              <w:sdtContent>
                <w:r w:rsidR="00266998" w:rsidRPr="00E6525B">
                  <w:t>Adrian King</w:t>
                </w:r>
              </w:sdtContent>
            </w:sdt>
          </w:p>
          <w:p w14:paraId="596E8C0E" w14:textId="77777777" w:rsidR="00266998" w:rsidRPr="00E6525B" w:rsidRDefault="000F350E" w:rsidP="000D478C">
            <w:pPr>
              <w:pStyle w:val="BodyContactInfo"/>
            </w:pPr>
            <w:sdt>
              <w:sdtPr>
                <w:id w:val="318010387"/>
                <w:placeholder>
                  <w:docPart w:val="844CF6BAAD794C1A9DF8E1940AD03180"/>
                </w:placeholder>
                <w:temporary/>
                <w:showingPlcHdr/>
                <w15:appearance w15:val="hidden"/>
              </w:sdtPr>
              <w:sdtEndPr/>
              <w:sdtContent>
                <w:r w:rsidR="00266998" w:rsidRPr="00E6525B">
                  <w:t xml:space="preserve">Hiring Manager </w:t>
                </w:r>
              </w:sdtContent>
            </w:sdt>
            <w:r w:rsidR="00266998" w:rsidRPr="00E6525B">
              <w:t xml:space="preserve"> </w:t>
            </w:r>
          </w:p>
          <w:p w14:paraId="00FFD42D" w14:textId="77777777" w:rsidR="00266998" w:rsidRPr="00E6525B" w:rsidRDefault="000F350E" w:rsidP="000D478C">
            <w:pPr>
              <w:pStyle w:val="BodyContactInfo"/>
            </w:pPr>
            <w:sdt>
              <w:sdtPr>
                <w:id w:val="1757929687"/>
                <w:placeholder>
                  <w:docPart w:val="BED85EB9A7A94FCB8A8551E9635A3889"/>
                </w:placeholder>
                <w:temporary/>
                <w:showingPlcHdr/>
                <w15:appearance w15:val="hidden"/>
              </w:sdtPr>
              <w:sdtEndPr/>
              <w:sdtContent>
                <w:r w:rsidR="00266998" w:rsidRPr="00E6525B">
                  <w:t>VanArsdel, Ltd.</w:t>
                </w:r>
              </w:sdtContent>
            </w:sdt>
          </w:p>
          <w:p w14:paraId="717B62B7" w14:textId="77777777" w:rsidR="00266998" w:rsidRPr="00E6525B" w:rsidRDefault="000F350E" w:rsidP="000D478C">
            <w:pPr>
              <w:pStyle w:val="BodyContactInfo"/>
            </w:pPr>
            <w:sdt>
              <w:sdtPr>
                <w:id w:val="-234165887"/>
                <w:placeholder>
                  <w:docPart w:val="8EB9853260734DF0A9831153CC1ACA35"/>
                </w:placeholder>
                <w:temporary/>
                <w:showingPlcHdr/>
                <w15:appearance w15:val="hidden"/>
              </w:sdtPr>
              <w:sdtEndPr/>
              <w:sdtContent>
                <w:r w:rsidR="00266998" w:rsidRPr="00E6525B">
                  <w:t>123 Elm Avenue</w:t>
                </w:r>
              </w:sdtContent>
            </w:sdt>
          </w:p>
          <w:p w14:paraId="2586F24E" w14:textId="77777777" w:rsidR="00266998" w:rsidRDefault="000F350E" w:rsidP="000D478C">
            <w:pPr>
              <w:pStyle w:val="BodyContactInfo"/>
            </w:pPr>
            <w:sdt>
              <w:sdtPr>
                <w:id w:val="1674989801"/>
                <w:placeholder>
                  <w:docPart w:val="3C99417CC87C43E5A6125A95FBC9330E"/>
                </w:placeholder>
                <w:temporary/>
                <w:showingPlcHdr/>
                <w15:appearance w15:val="hidden"/>
              </w:sdtPr>
              <w:sdtEndPr/>
              <w:sdtContent>
                <w:r w:rsidR="00266998" w:rsidRPr="00266998">
                  <w:t>City, State 98052</w:t>
                </w:r>
              </w:sdtContent>
            </w:sdt>
            <w:r w:rsidR="00266998" w:rsidRPr="00E6525B">
              <w:t xml:space="preserve"> </w:t>
            </w:r>
          </w:p>
        </w:tc>
      </w:tr>
    </w:tbl>
    <w:p w14:paraId="3B4608F9" w14:textId="77777777" w:rsidR="00340C75" w:rsidRDefault="00340C75" w:rsidP="00F5689F"/>
    <w:p w14:paraId="08D2FAEC" w14:textId="77777777" w:rsidR="00340C75" w:rsidRDefault="00340C75" w:rsidP="00F5689F">
      <w:pPr>
        <w:sectPr w:rsidR="00340C75" w:rsidSect="00F5689F">
          <w:pgSz w:w="12240" w:h="15840"/>
          <w:pgMar w:top="720" w:right="734" w:bottom="288" w:left="720" w:header="720" w:footer="720" w:gutter="0"/>
          <w:cols w:space="720"/>
        </w:sectPr>
      </w:pPr>
    </w:p>
    <w:p w14:paraId="20F0E7A2" w14:textId="77777777" w:rsidR="00340C75" w:rsidRDefault="00D00539" w:rsidP="00340C75">
      <w:r>
        <w:rPr>
          <w:noProof/>
        </w:rPr>
        <w:lastRenderedPageBreak/>
        <mc:AlternateContent>
          <mc:Choice Requires="wps">
            <w:drawing>
              <wp:anchor distT="0" distB="0" distL="114300" distR="114300" simplePos="0" relativeHeight="251661312" behindDoc="1" locked="0" layoutInCell="1" allowOverlap="1" wp14:anchorId="380843CF" wp14:editId="301E38A9">
                <wp:simplePos x="0" y="0"/>
                <wp:positionH relativeFrom="column">
                  <wp:posOffset>-457200</wp:posOffset>
                </wp:positionH>
                <wp:positionV relativeFrom="paragraph">
                  <wp:posOffset>2125980</wp:posOffset>
                </wp:positionV>
                <wp:extent cx="7205472" cy="7009624"/>
                <wp:effectExtent l="0" t="0" r="0" b="1270"/>
                <wp:wrapNone/>
                <wp:docPr id="28"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09624"/>
                        </a:xfrm>
                        <a:prstGeom prst="rect">
                          <a:avLst/>
                        </a:prstGeom>
                        <a:solidFill>
                          <a:schemeClr val="bg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E899381" id="Rectangle 29" o:spid="_x0000_s1026" style="position:absolute;margin-left:-36pt;margin-top:167.4pt;width:567.35pt;height:551.9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" fillcolor="#e4e4e4 [3214]" stroked="f">
                <v:path arrowok="t"/>
              </v:rect>
            </w:pict>
          </mc:Fallback>
        </mc:AlternateContent>
      </w:r>
    </w:p>
    <w:tbl>
      <w:tblPr>
        <w:tblW w:w="5000" w:type="pct"/>
        <w:tblLook w:val="0600" w:firstRow="0" w:lastRow="0" w:firstColumn="0" w:lastColumn="0" w:noHBand="1" w:noVBand="1"/>
      </w:tblPr>
      <w:tblGrid>
        <w:gridCol w:w="6396"/>
        <w:gridCol w:w="13"/>
        <w:gridCol w:w="800"/>
        <w:gridCol w:w="3577"/>
      </w:tblGrid>
      <w:tr w:rsidR="00340C75" w14:paraId="401F763E" w14:textId="77777777" w:rsidTr="00E93F11">
        <w:trPr>
          <w:trHeight w:val="1728"/>
        </w:trPr>
        <w:tc>
          <w:tcPr>
            <w:tcW w:w="2965" w:type="pct"/>
          </w:tcPr>
          <w:p w14:paraId="54F2F8A8" w14:textId="77777777" w:rsidR="00340C75" w:rsidRDefault="000F350E" w:rsidP="000D478C">
            <w:pPr>
              <w:pStyle w:val="Title"/>
            </w:pPr>
            <w:sdt>
              <w:sdtPr>
                <w:id w:val="-288814956"/>
                <w:placeholder>
                  <w:docPart w:val="51FD19A62D064A0D932590C0F1E4B84E"/>
                </w:placeholder>
                <w:temporary/>
                <w:showingPlcHdr/>
                <w15:appearance w15:val="hidden"/>
              </w:sdtPr>
              <w:sdtEndPr/>
              <w:sdtContent>
                <w:r w:rsidR="00340C75" w:rsidRPr="00F5689F">
                  <w:t>Robin Zupanc</w:t>
                </w:r>
              </w:sdtContent>
            </w:sdt>
          </w:p>
          <w:p w14:paraId="083A37D3" w14:textId="77777777" w:rsidR="00340C75" w:rsidRDefault="000F350E" w:rsidP="000D478C">
            <w:pPr>
              <w:pStyle w:val="Subtitle"/>
            </w:pPr>
            <w:sdt>
              <w:sdtPr>
                <w:id w:val="1501156495"/>
                <w:placeholder>
                  <w:docPart w:val="AFCDC12ABAA8456D8314C55C3912CC2D"/>
                </w:placeholder>
                <w:temporary/>
                <w:showingPlcHdr/>
                <w15:appearance w15:val="hidden"/>
              </w:sdtPr>
              <w:sdtEndPr/>
              <w:sdtContent>
                <w:r w:rsidR="00266998" w:rsidRPr="00266998">
                  <w:t>Paralegal</w:t>
                </w:r>
              </w:sdtContent>
            </w:sdt>
          </w:p>
        </w:tc>
        <w:tc>
          <w:tcPr>
            <w:tcW w:w="377" w:type="pct"/>
            <w:gridSpan w:val="2"/>
          </w:tcPr>
          <w:p w14:paraId="3C7C579E" w14:textId="77777777" w:rsidR="00340C75" w:rsidRPr="00F5689F" w:rsidRDefault="00340C75" w:rsidP="000D478C"/>
        </w:tc>
        <w:tc>
          <w:tcPr>
            <w:tcW w:w="1658" w:type="pct"/>
            <w:vMerge w:val="restart"/>
            <w:vAlign w:val="bottom"/>
          </w:tcPr>
          <w:p w14:paraId="093A2A8F" w14:textId="77777777" w:rsidR="00340C75" w:rsidRPr="00F5689F" w:rsidRDefault="000F350E" w:rsidP="000D478C">
            <w:pPr>
              <w:pStyle w:val="BodyContactInfo"/>
            </w:pPr>
            <w:sdt>
              <w:sdtPr>
                <w:id w:val="-634560949"/>
                <w:placeholder>
                  <w:docPart w:val="B6A4871EFD8641CFA2F7A550B6A29F82"/>
                </w:placeholder>
                <w:temporary/>
                <w:showingPlcHdr/>
                <w15:appearance w15:val="hidden"/>
              </w:sdtPr>
              <w:sdtEndPr/>
              <w:sdtContent>
                <w:r w:rsidR="00340C75" w:rsidRPr="00F5689F">
                  <w:t>4567 Main Street</w:t>
                </w:r>
              </w:sdtContent>
            </w:sdt>
            <w:r w:rsidR="00340C75" w:rsidRPr="00F5689F">
              <w:t xml:space="preserve"> </w:t>
            </w:r>
          </w:p>
          <w:p w14:paraId="177F617B" w14:textId="77777777" w:rsidR="00340C75" w:rsidRPr="00F5689F" w:rsidRDefault="000F350E" w:rsidP="000D478C">
            <w:pPr>
              <w:pStyle w:val="BodyContactInfo"/>
            </w:pPr>
            <w:sdt>
              <w:sdtPr>
                <w:id w:val="-1245174719"/>
                <w:placeholder>
                  <w:docPart w:val="A568388FA7514F6A859B1E1B0E13025A"/>
                </w:placeholder>
                <w:temporary/>
                <w:showingPlcHdr/>
                <w15:appearance w15:val="hidden"/>
              </w:sdtPr>
              <w:sdtEndPr/>
              <w:sdtContent>
                <w:r w:rsidR="00340C75" w:rsidRPr="00F5689F">
                  <w:t>City, State 98052</w:t>
                </w:r>
              </w:sdtContent>
            </w:sdt>
            <w:r w:rsidR="00340C75" w:rsidRPr="00F5689F">
              <w:t xml:space="preserve"> </w:t>
            </w:r>
          </w:p>
          <w:p w14:paraId="0CCB61A3" w14:textId="77777777" w:rsidR="00340C75" w:rsidRPr="00F5689F" w:rsidRDefault="000F350E" w:rsidP="000D478C">
            <w:pPr>
              <w:pStyle w:val="BodyContactInfo"/>
            </w:pPr>
            <w:sdt>
              <w:sdtPr>
                <w:id w:val="746694441"/>
                <w:placeholder>
                  <w:docPart w:val="D177FA10E35647C08BF83C14396BE1CB"/>
                </w:placeholder>
                <w:temporary/>
                <w:showingPlcHdr/>
                <w15:appearance w15:val="hidden"/>
              </w:sdtPr>
              <w:sdtEndPr/>
              <w:sdtContent>
                <w:r w:rsidR="00340C75" w:rsidRPr="00F5689F">
                  <w:t>(718) 555–0100</w:t>
                </w:r>
              </w:sdtContent>
            </w:sdt>
            <w:r w:rsidR="00340C75" w:rsidRPr="00F5689F">
              <w:t xml:space="preserve"> </w:t>
            </w:r>
          </w:p>
          <w:p w14:paraId="716D554C" w14:textId="77777777" w:rsidR="00340C75" w:rsidRPr="00F5689F" w:rsidRDefault="000F350E" w:rsidP="000D478C">
            <w:pPr>
              <w:pStyle w:val="BodyContactInfo"/>
            </w:pPr>
            <w:sdt>
              <w:sdtPr>
                <w:id w:val="1024286482"/>
                <w:placeholder>
                  <w:docPart w:val="B2F8EF5DD40346F5B725C04B4509A549"/>
                </w:placeholder>
                <w:temporary/>
                <w:showingPlcHdr/>
                <w15:appearance w15:val="hidden"/>
              </w:sdtPr>
              <w:sdtEndPr/>
              <w:sdtContent>
                <w:hyperlink r:id="rId11">
                  <w:r w:rsidR="00266998" w:rsidRPr="00F5689F">
                    <w:rPr>
                      <w:rStyle w:val="Hyperlink"/>
                      <w:color w:val="231F20"/>
                      <w:u w:val="none"/>
                    </w:rPr>
                    <w:t>robin.zupanc@example.com</w:t>
                  </w:r>
                </w:hyperlink>
              </w:sdtContent>
            </w:sdt>
            <w:r w:rsidR="00340C75" w:rsidRPr="00F5689F">
              <w:t xml:space="preserve"> </w:t>
            </w:r>
          </w:p>
          <w:p w14:paraId="0A6E2F76" w14:textId="77777777" w:rsidR="00340C75" w:rsidRDefault="000F350E" w:rsidP="000D478C">
            <w:pPr>
              <w:pStyle w:val="BodyContactInfo"/>
            </w:pPr>
            <w:sdt>
              <w:sdtPr>
                <w:id w:val="-1876604305"/>
                <w:placeholder>
                  <w:docPart w:val="ECB3026DD4A24976B560E8FDE900AAB4"/>
                </w:placeholder>
                <w:temporary/>
                <w:showingPlcHdr/>
                <w15:appearance w15:val="hidden"/>
              </w:sdtPr>
              <w:sdtEndPr/>
              <w:sdtContent>
                <w:r w:rsidR="00266998" w:rsidRPr="00F5689F">
                  <w:t>linkedin.com/in/robinzupanc</w:t>
                </w:r>
              </w:sdtContent>
            </w:sdt>
            <w:r w:rsidR="00340C75" w:rsidRPr="00F5689F">
              <w:t xml:space="preserve"> </w:t>
            </w:r>
          </w:p>
        </w:tc>
      </w:tr>
      <w:tr w:rsidR="00340C75" w:rsidRPr="00F5689F" w14:paraId="08C39BF9" w14:textId="77777777" w:rsidTr="00E93F11">
        <w:trPr>
          <w:trHeight w:val="115"/>
        </w:trPr>
        <w:tc>
          <w:tcPr>
            <w:tcW w:w="2965" w:type="pct"/>
            <w:shd w:val="clear" w:color="auto" w:fill="auto"/>
          </w:tcPr>
          <w:p w14:paraId="12080118" w14:textId="77777777" w:rsidR="00340C75" w:rsidRPr="00F5689F" w:rsidRDefault="00D00539" w:rsidP="000D478C">
            <w:pPr>
              <w:spacing w:line="240" w:lineRule="auto"/>
              <w:rPr>
                <w:sz w:val="8"/>
                <w:szCs w:val="8"/>
              </w:rPr>
            </w:pPr>
            <w:r w:rsidRPr="00D00539">
              <w:rPr>
                <w:noProof/>
                <w:sz w:val="10"/>
                <w:szCs w:val="10"/>
              </w:rPr>
              <mc:AlternateContent>
                <mc:Choice Requires="wps">
                  <w:drawing>
                    <wp:inline distT="0" distB="0" distL="0" distR="0" wp14:anchorId="12708AC8" wp14:editId="0288D6E7">
                      <wp:extent cx="3867912" cy="0"/>
                      <wp:effectExtent l="0" t="19050" r="56515" b="38100"/>
                      <wp:docPr id="3"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AE0BA2A" id="Line 25" o:spid="_x0000_s1026"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" strokecolor="#231f20" strokeweight="5pt">
                      <o:lock v:ext="edit" shapetype="f"/>
                      <w10:anchorlock/>
                    </v:line>
                  </w:pict>
                </mc:Fallback>
              </mc:AlternateContent>
            </w:r>
          </w:p>
        </w:tc>
        <w:tc>
          <w:tcPr>
            <w:tcW w:w="377" w:type="pct"/>
            <w:gridSpan w:val="2"/>
            <w:shd w:val="clear" w:color="auto" w:fill="auto"/>
          </w:tcPr>
          <w:p w14:paraId="581E9DA8" w14:textId="77777777" w:rsidR="00340C75" w:rsidRPr="00F5689F" w:rsidRDefault="00340C75" w:rsidP="000D478C">
            <w:pPr>
              <w:spacing w:line="240" w:lineRule="auto"/>
              <w:rPr>
                <w:sz w:val="8"/>
                <w:szCs w:val="8"/>
              </w:rPr>
            </w:pPr>
          </w:p>
        </w:tc>
        <w:tc>
          <w:tcPr>
            <w:tcW w:w="1658" w:type="pct"/>
            <w:vMerge/>
            <w:shd w:val="clear" w:color="auto" w:fill="auto"/>
          </w:tcPr>
          <w:p w14:paraId="299308C1" w14:textId="77777777" w:rsidR="00340C75" w:rsidRPr="00F5689F" w:rsidRDefault="00340C75" w:rsidP="000D478C">
            <w:pPr>
              <w:spacing w:line="240" w:lineRule="auto"/>
              <w:rPr>
                <w:sz w:val="8"/>
                <w:szCs w:val="8"/>
              </w:rPr>
            </w:pPr>
          </w:p>
        </w:tc>
      </w:tr>
      <w:tr w:rsidR="00340C75" w14:paraId="64C89657" w14:textId="77777777" w:rsidTr="009C4535">
        <w:trPr>
          <w:trHeight w:val="2448"/>
        </w:trPr>
        <w:tc>
          <w:tcPr>
            <w:tcW w:w="2965" w:type="pct"/>
          </w:tcPr>
          <w:p w14:paraId="53435A5A" w14:textId="77777777" w:rsidR="00340C75" w:rsidRDefault="00340C75" w:rsidP="000D478C"/>
        </w:tc>
        <w:tc>
          <w:tcPr>
            <w:tcW w:w="377" w:type="pct"/>
            <w:gridSpan w:val="2"/>
          </w:tcPr>
          <w:p w14:paraId="59EDFFB1" w14:textId="77777777" w:rsidR="00340C75" w:rsidRDefault="00340C75" w:rsidP="000D478C"/>
        </w:tc>
        <w:tc>
          <w:tcPr>
            <w:tcW w:w="1658" w:type="pct"/>
          </w:tcPr>
          <w:p w14:paraId="1A7710B4" w14:textId="77777777" w:rsidR="00340C75" w:rsidRDefault="00340C75" w:rsidP="000D478C"/>
        </w:tc>
      </w:tr>
      <w:tr w:rsidR="00E93F11" w:rsidRPr="00E93F11" w14:paraId="3AA07B58" w14:textId="77777777" w:rsidTr="00E93F11">
        <w:trPr>
          <w:trHeight w:val="144"/>
        </w:trPr>
        <w:tc>
          <w:tcPr>
            <w:tcW w:w="2971" w:type="pct"/>
            <w:gridSpan w:val="2"/>
          </w:tcPr>
          <w:p w14:paraId="7E3C7659" w14:textId="77777777" w:rsidR="00E93F11" w:rsidRPr="00E93F11" w:rsidRDefault="00E93F11" w:rsidP="00427C94">
            <w:pPr>
              <w:spacing w:line="240" w:lineRule="auto"/>
              <w:rPr>
                <w:sz w:val="10"/>
                <w:szCs w:val="10"/>
              </w:rPr>
            </w:pPr>
            <w:r w:rsidRPr="00E93F11">
              <w:rPr>
                <w:noProof/>
                <w:sz w:val="10"/>
                <w:szCs w:val="10"/>
              </w:rPr>
              <mc:AlternateContent>
                <mc:Choice Requires="wps">
                  <w:drawing>
                    <wp:inline distT="0" distB="0" distL="0" distR="0" wp14:anchorId="56A910E4" wp14:editId="2EF9E4C8">
                      <wp:extent cx="3871686" cy="0"/>
                      <wp:effectExtent l="0" t="19050" r="33655" b="19050"/>
                      <wp:docPr id="3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60724AC" id="Line 28" o:spid="_x0000_s1026"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" strokecolor="#231f20" strokeweight="2.5pt">
                      <o:lock v:ext="edit" shapetype="f"/>
                      <w10:anchorlock/>
                    </v:line>
                  </w:pict>
                </mc:Fallback>
              </mc:AlternateContent>
            </w:r>
          </w:p>
        </w:tc>
        <w:tc>
          <w:tcPr>
            <w:tcW w:w="371" w:type="pct"/>
          </w:tcPr>
          <w:p w14:paraId="70952000" w14:textId="77777777" w:rsidR="00E93F11" w:rsidRPr="00E93F11" w:rsidRDefault="00E93F11" w:rsidP="00427C94">
            <w:pPr>
              <w:spacing w:line="240" w:lineRule="auto"/>
              <w:rPr>
                <w:sz w:val="8"/>
                <w:szCs w:val="8"/>
              </w:rPr>
            </w:pPr>
          </w:p>
        </w:tc>
        <w:tc>
          <w:tcPr>
            <w:tcW w:w="1658" w:type="pct"/>
          </w:tcPr>
          <w:p w14:paraId="23F9A0F4" w14:textId="77777777" w:rsidR="00E93F11" w:rsidRPr="00E93F11" w:rsidRDefault="00E93F11" w:rsidP="00427C94">
            <w:pPr>
              <w:spacing w:line="240" w:lineRule="auto"/>
              <w:rPr>
                <w:sz w:val="8"/>
                <w:szCs w:val="8"/>
              </w:rPr>
            </w:pPr>
            <w:r w:rsidRPr="00E93F11">
              <w:rPr>
                <w:noProof/>
                <w:sz w:val="10"/>
                <w:szCs w:val="10"/>
              </w:rPr>
              <mc:AlternateContent>
                <mc:Choice Requires="wps">
                  <w:drawing>
                    <wp:inline distT="0" distB="0" distL="0" distR="0" wp14:anchorId="43CA90FE" wp14:editId="4D292CED">
                      <wp:extent cx="2103120" cy="0"/>
                      <wp:effectExtent l="0" t="19050" r="30480" b="19050"/>
                      <wp:docPr id="3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9FB73E5" id="Line 28" o:spid="_x0000_s1026"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" strokecolor="#231f20" strokeweight="2.5pt">
                      <o:lock v:ext="edit" shapetype="f"/>
                      <w10:anchorlock/>
                    </v:line>
                  </w:pict>
                </mc:Fallback>
              </mc:AlternateContent>
            </w:r>
          </w:p>
        </w:tc>
      </w:tr>
      <w:tr w:rsidR="00266998" w14:paraId="6F12E993" w14:textId="77777777" w:rsidTr="00E93F11">
        <w:tc>
          <w:tcPr>
            <w:tcW w:w="2965" w:type="pct"/>
          </w:tcPr>
          <w:p w14:paraId="39A8BC7B" w14:textId="77777777" w:rsidR="00266998" w:rsidRDefault="00266998" w:rsidP="000D478C"/>
        </w:tc>
        <w:tc>
          <w:tcPr>
            <w:tcW w:w="377" w:type="pct"/>
            <w:gridSpan w:val="2"/>
          </w:tcPr>
          <w:p w14:paraId="19538889" w14:textId="77777777" w:rsidR="00266998" w:rsidRDefault="00266998" w:rsidP="000D478C"/>
        </w:tc>
        <w:tc>
          <w:tcPr>
            <w:tcW w:w="1658" w:type="pct"/>
          </w:tcPr>
          <w:p w14:paraId="34A9BF0B" w14:textId="77777777" w:rsidR="00266998" w:rsidRDefault="00266998" w:rsidP="000D478C"/>
        </w:tc>
      </w:tr>
      <w:tr w:rsidR="00266998" w14:paraId="7128F158" w14:textId="77777777" w:rsidTr="00E93F11">
        <w:tc>
          <w:tcPr>
            <w:tcW w:w="2965" w:type="pct"/>
          </w:tcPr>
          <w:p w14:paraId="4397B1C6" w14:textId="77777777" w:rsidR="00266998" w:rsidRDefault="000F350E" w:rsidP="000D478C">
            <w:sdt>
              <w:sdtPr>
                <w:id w:val="-369311050"/>
                <w:placeholder>
                  <w:docPart w:val="CAA4BCF91D8746C3B6FF57E9525CC311"/>
                </w:placeholder>
                <w:temporary/>
                <w:showingPlcHdr/>
                <w15:appearance w15:val="hidden"/>
              </w:sdtPr>
              <w:sdtEndPr/>
              <w:sdtContent>
                <w:r w:rsidR="00266998" w:rsidRPr="008539E9">
                  <w:t>Dear Adrian King</w:t>
                </w:r>
                <w:r w:rsidR="00266998">
                  <w:t>,</w:t>
                </w:r>
              </w:sdtContent>
            </w:sdt>
            <w:r w:rsidR="00266998">
              <w:t xml:space="preserve"> </w:t>
            </w:r>
          </w:p>
          <w:p w14:paraId="2D8BDF0F" w14:textId="77777777" w:rsidR="00266998" w:rsidRDefault="00266998" w:rsidP="000D478C"/>
          <w:sdt>
            <w:sdtPr>
              <w:id w:val="550424236"/>
              <w:placeholder>
                <w:docPart w:val="4D2646CF867E4B389E0E05086155B6BA"/>
              </w:placeholder>
              <w:temporary/>
              <w:showingPlcHdr/>
              <w15:appearance w15:val="hidden"/>
            </w:sdtPr>
            <w:sdtEndPr/>
            <w:sdtContent>
              <w:p w14:paraId="69F90C07" w14:textId="77777777" w:rsidR="00266998" w:rsidRDefault="00266998" w:rsidP="00B2034F">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124F509F" w14:textId="77777777" w:rsidR="00266998" w:rsidRDefault="00266998" w:rsidP="00B2034F"/>
              <w:p w14:paraId="07D4A2B5" w14:textId="77777777" w:rsidR="00266998" w:rsidRDefault="00266998" w:rsidP="00B2034F">
                <w:r>
                  <w:t xml:space="preserve">If you feel a second paragraph is needed, touch on areas of the role that interest you. State your desire to learn more, suggest a follow up call or email. Be clear about your respect for busy schedules. </w:t>
                </w:r>
              </w:p>
              <w:p w14:paraId="03729D0D" w14:textId="77777777" w:rsidR="00266998" w:rsidRDefault="00266998" w:rsidP="00B2034F"/>
              <w:p w14:paraId="5EFF9E0A" w14:textId="77777777" w:rsidR="00266998" w:rsidRDefault="00266998" w:rsidP="00B2034F">
                <w:r>
                  <w:t>(Here’s a tip: be sure to try Word Editor for suggestions on how to make this cover letter the best it can be.)</w:t>
                </w:r>
              </w:p>
            </w:sdtContent>
          </w:sdt>
          <w:p w14:paraId="0F5EC6D1" w14:textId="77777777" w:rsidR="00266998" w:rsidRDefault="00266998" w:rsidP="00B2034F"/>
          <w:p w14:paraId="41FE09F5" w14:textId="77777777" w:rsidR="00266998" w:rsidRDefault="000F350E" w:rsidP="000D478C">
            <w:sdt>
              <w:sdtPr>
                <w:id w:val="553895397"/>
                <w:placeholder>
                  <w:docPart w:val="5EB5DDC8CBEF4F58A93EC1B93050C6DA"/>
                </w:placeholder>
                <w:temporary/>
                <w:showingPlcHdr/>
                <w15:appearance w15:val="hidden"/>
              </w:sdtPr>
              <w:sdtEndPr/>
              <w:sdtContent>
                <w:r w:rsidR="00266998" w:rsidRPr="008539E9">
                  <w:t>Sincerely,</w:t>
                </w:r>
              </w:sdtContent>
            </w:sdt>
          </w:p>
          <w:sdt>
            <w:sdtPr>
              <w:id w:val="1096060445"/>
              <w:placeholder>
                <w:docPart w:val="0646C1BBCA154B559F7928BB4D64351B"/>
              </w:placeholder>
              <w:temporary/>
              <w:showingPlcHdr/>
              <w15:appearance w15:val="hidden"/>
            </w:sdtPr>
            <w:sdtEndPr/>
            <w:sdtContent>
              <w:p w14:paraId="49D0C12A" w14:textId="77777777" w:rsidR="00266998" w:rsidRDefault="00266998" w:rsidP="000D478C">
                <w:r w:rsidRPr="008539E9">
                  <w:t>Robin Zupanc</w:t>
                </w:r>
              </w:p>
            </w:sdtContent>
          </w:sdt>
        </w:tc>
        <w:tc>
          <w:tcPr>
            <w:tcW w:w="377" w:type="pct"/>
            <w:gridSpan w:val="2"/>
          </w:tcPr>
          <w:p w14:paraId="688F34D5" w14:textId="77777777" w:rsidR="00266998" w:rsidRDefault="00266998" w:rsidP="000D478C"/>
        </w:tc>
        <w:tc>
          <w:tcPr>
            <w:tcW w:w="1658" w:type="pct"/>
          </w:tcPr>
          <w:p w14:paraId="58EAC1A5" w14:textId="77777777" w:rsidR="00266998" w:rsidRPr="00E6525B" w:rsidRDefault="000F350E" w:rsidP="000D478C">
            <w:pPr>
              <w:pStyle w:val="BodyContactInfo"/>
            </w:pPr>
            <w:sdt>
              <w:sdtPr>
                <w:id w:val="1260101241"/>
                <w:placeholder>
                  <w:docPart w:val="E1E3A7B5E2064D6195B86785E92B0DB0"/>
                </w:placeholder>
                <w:temporary/>
                <w:showingPlcHdr/>
                <w15:appearance w15:val="hidden"/>
              </w:sdtPr>
              <w:sdtEndPr/>
              <w:sdtContent>
                <w:r w:rsidR="00266998" w:rsidRPr="00E6525B">
                  <w:t>Adrian King</w:t>
                </w:r>
              </w:sdtContent>
            </w:sdt>
          </w:p>
          <w:p w14:paraId="4113B0DB" w14:textId="77777777" w:rsidR="00266998" w:rsidRPr="00E6525B" w:rsidRDefault="000F350E" w:rsidP="000D478C">
            <w:pPr>
              <w:pStyle w:val="BodyContactInfo"/>
            </w:pPr>
            <w:sdt>
              <w:sdtPr>
                <w:id w:val="-595482674"/>
                <w:placeholder>
                  <w:docPart w:val="624D67934C0A489EA9FF818CB19D3832"/>
                </w:placeholder>
                <w:temporary/>
                <w:showingPlcHdr/>
                <w15:appearance w15:val="hidden"/>
              </w:sdtPr>
              <w:sdtEndPr/>
              <w:sdtContent>
                <w:r w:rsidR="00266998" w:rsidRPr="00E6525B">
                  <w:t xml:space="preserve">Hiring Manager </w:t>
                </w:r>
              </w:sdtContent>
            </w:sdt>
            <w:r w:rsidR="00266998" w:rsidRPr="00E6525B">
              <w:t xml:space="preserve"> </w:t>
            </w:r>
          </w:p>
          <w:p w14:paraId="2B749A33" w14:textId="77777777" w:rsidR="00266998" w:rsidRPr="00E6525B" w:rsidRDefault="000F350E" w:rsidP="000D478C">
            <w:pPr>
              <w:pStyle w:val="BodyContactInfo"/>
            </w:pPr>
            <w:sdt>
              <w:sdtPr>
                <w:id w:val="-31734845"/>
                <w:placeholder>
                  <w:docPart w:val="C9C91C2717984FC698D420223AAB0602"/>
                </w:placeholder>
                <w:temporary/>
                <w:showingPlcHdr/>
                <w15:appearance w15:val="hidden"/>
              </w:sdtPr>
              <w:sdtEndPr/>
              <w:sdtContent>
                <w:r w:rsidR="00266998" w:rsidRPr="00E6525B">
                  <w:t>VanArsdel, Ltd.</w:t>
                </w:r>
              </w:sdtContent>
            </w:sdt>
          </w:p>
          <w:p w14:paraId="334C6BCC" w14:textId="77777777" w:rsidR="00266998" w:rsidRPr="00E6525B" w:rsidRDefault="000F350E" w:rsidP="000D478C">
            <w:pPr>
              <w:pStyle w:val="BodyContactInfo"/>
            </w:pPr>
            <w:sdt>
              <w:sdtPr>
                <w:id w:val="2021271991"/>
                <w:placeholder>
                  <w:docPart w:val="79CA8F756CF941EA89834473DAB7222E"/>
                </w:placeholder>
                <w:temporary/>
                <w:showingPlcHdr/>
                <w15:appearance w15:val="hidden"/>
              </w:sdtPr>
              <w:sdtEndPr/>
              <w:sdtContent>
                <w:r w:rsidR="00266998" w:rsidRPr="00E6525B">
                  <w:t>123 Elm Avenue</w:t>
                </w:r>
              </w:sdtContent>
            </w:sdt>
          </w:p>
          <w:p w14:paraId="15D03FB6" w14:textId="77777777" w:rsidR="00266998" w:rsidRDefault="000F350E" w:rsidP="000D478C">
            <w:pPr>
              <w:pStyle w:val="BodyContactInfo"/>
            </w:pPr>
            <w:sdt>
              <w:sdtPr>
                <w:id w:val="-1276171211"/>
                <w:placeholder>
                  <w:docPart w:val="2E824EBB424443A5948E74B7105B3634"/>
                </w:placeholder>
                <w:temporary/>
                <w:showingPlcHdr/>
                <w15:appearance w15:val="hidden"/>
              </w:sdtPr>
              <w:sdtEndPr/>
              <w:sdtContent>
                <w:r w:rsidR="00266998" w:rsidRPr="00266998">
                  <w:t>City, State 98052</w:t>
                </w:r>
              </w:sdtContent>
            </w:sdt>
            <w:r w:rsidR="00266998" w:rsidRPr="00E6525B">
              <w:t xml:space="preserve"> </w:t>
            </w:r>
          </w:p>
        </w:tc>
      </w:tr>
    </w:tbl>
    <w:p w14:paraId="4ABFC111" w14:textId="77777777" w:rsidR="00340C75" w:rsidRPr="00F5689F" w:rsidRDefault="00340C75" w:rsidP="00F5689F"/>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0F66" w14:textId="77777777" w:rsidR="000F350E" w:rsidRDefault="000F350E" w:rsidP="00002BDA">
      <w:pPr>
        <w:spacing w:line="240" w:lineRule="auto"/>
      </w:pPr>
      <w:r>
        <w:separator/>
      </w:r>
    </w:p>
  </w:endnote>
  <w:endnote w:type="continuationSeparator" w:id="0">
    <w:p w14:paraId="17408843" w14:textId="77777777" w:rsidR="000F350E" w:rsidRDefault="000F350E" w:rsidP="0000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DFFB5" w14:textId="77777777" w:rsidR="000F350E" w:rsidRDefault="000F350E" w:rsidP="00002BDA">
      <w:pPr>
        <w:spacing w:line="240" w:lineRule="auto"/>
      </w:pPr>
      <w:r>
        <w:separator/>
      </w:r>
    </w:p>
  </w:footnote>
  <w:footnote w:type="continuationSeparator" w:id="0">
    <w:p w14:paraId="2A9E1639" w14:textId="77777777" w:rsidR="000F350E" w:rsidRDefault="000F350E" w:rsidP="00002B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7B"/>
    <w:rsid w:val="00002BDA"/>
    <w:rsid w:val="000F350E"/>
    <w:rsid w:val="00266998"/>
    <w:rsid w:val="002847DF"/>
    <w:rsid w:val="00340C75"/>
    <w:rsid w:val="003E6D64"/>
    <w:rsid w:val="0041151A"/>
    <w:rsid w:val="00553620"/>
    <w:rsid w:val="00573304"/>
    <w:rsid w:val="005D49CA"/>
    <w:rsid w:val="00611E7B"/>
    <w:rsid w:val="00723E44"/>
    <w:rsid w:val="007466F4"/>
    <w:rsid w:val="00747FFA"/>
    <w:rsid w:val="00831561"/>
    <w:rsid w:val="008413A3"/>
    <w:rsid w:val="00851431"/>
    <w:rsid w:val="008539E9"/>
    <w:rsid w:val="0086291E"/>
    <w:rsid w:val="009C4535"/>
    <w:rsid w:val="00A635D5"/>
    <w:rsid w:val="00A82D03"/>
    <w:rsid w:val="00B14645"/>
    <w:rsid w:val="00B2034F"/>
    <w:rsid w:val="00B80EE9"/>
    <w:rsid w:val="00C412FE"/>
    <w:rsid w:val="00C8183F"/>
    <w:rsid w:val="00C83E97"/>
    <w:rsid w:val="00D00539"/>
    <w:rsid w:val="00D03CFE"/>
    <w:rsid w:val="00D136DC"/>
    <w:rsid w:val="00E6525B"/>
    <w:rsid w:val="00E93F11"/>
    <w:rsid w:val="00ED6E70"/>
    <w:rsid w:val="00EF10F2"/>
    <w:rsid w:val="00F41ACF"/>
    <w:rsid w:val="00F5689F"/>
    <w:rsid w:val="00F7064C"/>
    <w:rsid w:val="00FE0601"/>
    <w:rsid w:val="00FE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98"/>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A82D03"/>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5689F"/>
    <w:pPr>
      <w:ind w:left="14"/>
    </w:pPr>
  </w:style>
  <w:style w:type="paragraph" w:customStyle="1" w:styleId="SkillsBullets">
    <w:name w:val="Skills Bullets"/>
    <w:basedOn w:val="BulletsSkills"/>
    <w:qFormat/>
    <w:rsid w:val="00F5689F"/>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266998"/>
    <w:pPr>
      <w:spacing w:line="216" w:lineRule="auto"/>
      <w:outlineLvl w:val="0"/>
    </w:pPr>
    <w:rPr>
      <w:rFonts w:asciiTheme="majorHAnsi" w:hAnsiTheme="majorHAnsi"/>
      <w:b/>
      <w:sz w:val="72"/>
    </w:rPr>
  </w:style>
  <w:style w:type="character" w:customStyle="1" w:styleId="TitleChar">
    <w:name w:val="Title Char"/>
    <w:basedOn w:val="DefaultParagraphFont"/>
    <w:link w:val="Title"/>
    <w:uiPriority w:val="10"/>
    <w:rsid w:val="00266998"/>
    <w:rPr>
      <w:rFonts w:asciiTheme="majorHAnsi" w:eastAsia="Arial" w:hAnsiTheme="majorHAnsi" w:cs="Arial"/>
      <w:b/>
      <w:color w:val="231F20"/>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266998"/>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266998"/>
    <w:rPr>
      <w:rFonts w:asciiTheme="majorHAnsi" w:eastAsia="Arial" w:hAnsiTheme="majorHAnsi" w:cs="Arial"/>
      <w:color w:val="231F20"/>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unhideWhenUsed/>
    <w:rsid w:val="00002BDA"/>
    <w:pPr>
      <w:tabs>
        <w:tab w:val="center" w:pos="4680"/>
        <w:tab w:val="right" w:pos="9360"/>
      </w:tabs>
      <w:spacing w:line="240" w:lineRule="auto"/>
    </w:pPr>
  </w:style>
  <w:style w:type="character" w:customStyle="1" w:styleId="HeaderChar">
    <w:name w:val="Header Char"/>
    <w:basedOn w:val="DefaultParagraphFont"/>
    <w:link w:val="Header"/>
    <w:uiPriority w:val="99"/>
    <w:rsid w:val="00002BDA"/>
    <w:rPr>
      <w:rFonts w:eastAsia="Arial" w:cs="Arial"/>
      <w:color w:val="231F20"/>
      <w:sz w:val="16"/>
      <w:szCs w:val="16"/>
      <w:lang w:bidi="en-US"/>
    </w:rPr>
  </w:style>
  <w:style w:type="paragraph" w:styleId="Footer">
    <w:name w:val="footer"/>
    <w:basedOn w:val="Normal"/>
    <w:link w:val="FooterChar"/>
    <w:uiPriority w:val="99"/>
    <w:unhideWhenUsed/>
    <w:rsid w:val="00002BDA"/>
    <w:pPr>
      <w:tabs>
        <w:tab w:val="center" w:pos="4680"/>
        <w:tab w:val="right" w:pos="9360"/>
      </w:tabs>
      <w:spacing w:line="240" w:lineRule="auto"/>
    </w:pPr>
  </w:style>
  <w:style w:type="character" w:customStyle="1" w:styleId="FooterChar">
    <w:name w:val="Footer Char"/>
    <w:basedOn w:val="DefaultParagraphFont"/>
    <w:link w:val="Footer"/>
    <w:uiPriority w:val="99"/>
    <w:rsid w:val="00002BDA"/>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bin.Zupanc@example.com" TargetMode="External"/><Relationship Id="rId5" Type="http://schemas.openxmlformats.org/officeDocument/2006/relationships/styles" Target="styles.xml"/><Relationship Id="rId10" Type="http://schemas.openxmlformats.org/officeDocument/2006/relationships/hyperlink" Target="mailto:Robin.Zupanc@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Roaming\Microsoft\Templates\Impact%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bin.Zupanc@example.com" TargetMode="External"/><Relationship Id="rId4" Type="http://schemas.openxmlformats.org/officeDocument/2006/relationships/hyperlink" Target="mailto:Robin.Zupanc@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27AD299F9D45749C160885B7CA82EF"/>
        <w:category>
          <w:name w:val="General"/>
          <w:gallery w:val="placeholder"/>
        </w:category>
        <w:types>
          <w:type w:val="bbPlcHdr"/>
        </w:types>
        <w:behaviors>
          <w:behavior w:val="content"/>
        </w:behaviors>
        <w:guid w:val="{AF6226DB-671A-40B9-9269-0145F5F2CE0D}"/>
      </w:docPartPr>
      <w:docPartBody>
        <w:p w:rsidR="007F5097" w:rsidRDefault="00080290">
          <w:pPr>
            <w:pStyle w:val="AF27AD299F9D45749C160885B7CA82EF"/>
          </w:pPr>
          <w:r w:rsidRPr="00F5689F">
            <w:t>Robin Zupanc</w:t>
          </w:r>
        </w:p>
      </w:docPartBody>
    </w:docPart>
    <w:docPart>
      <w:docPartPr>
        <w:name w:val="254F100BC2894B9A9D4F145F5E898003"/>
        <w:category>
          <w:name w:val="General"/>
          <w:gallery w:val="placeholder"/>
        </w:category>
        <w:types>
          <w:type w:val="bbPlcHdr"/>
        </w:types>
        <w:behaviors>
          <w:behavior w:val="content"/>
        </w:behaviors>
        <w:guid w:val="{348FE925-4C67-4965-836F-D4F03AF230F8}"/>
      </w:docPartPr>
      <w:docPartBody>
        <w:p w:rsidR="007F5097" w:rsidRDefault="00080290">
          <w:pPr>
            <w:pStyle w:val="254F100BC2894B9A9D4F145F5E898003"/>
          </w:pPr>
          <w:r w:rsidRPr="00266998">
            <w:t>Paralegal</w:t>
          </w:r>
        </w:p>
      </w:docPartBody>
    </w:docPart>
    <w:docPart>
      <w:docPartPr>
        <w:name w:val="DFC0019C93314BEB878AC261702F9980"/>
        <w:category>
          <w:name w:val="General"/>
          <w:gallery w:val="placeholder"/>
        </w:category>
        <w:types>
          <w:type w:val="bbPlcHdr"/>
        </w:types>
        <w:behaviors>
          <w:behavior w:val="content"/>
        </w:behaviors>
        <w:guid w:val="{715437BF-DBE9-403F-8AD9-6AAFEB221B25}"/>
      </w:docPartPr>
      <w:docPartBody>
        <w:p w:rsidR="007F5097" w:rsidRDefault="00080290">
          <w:pPr>
            <w:pStyle w:val="DFC0019C93314BEB878AC261702F9980"/>
          </w:pPr>
          <w:r w:rsidRPr="00F5689F">
            <w:t>4567 Main Street</w:t>
          </w:r>
        </w:p>
      </w:docPartBody>
    </w:docPart>
    <w:docPart>
      <w:docPartPr>
        <w:name w:val="B6B73D8D8A124639BA0A097915DF4802"/>
        <w:category>
          <w:name w:val="General"/>
          <w:gallery w:val="placeholder"/>
        </w:category>
        <w:types>
          <w:type w:val="bbPlcHdr"/>
        </w:types>
        <w:behaviors>
          <w:behavior w:val="content"/>
        </w:behaviors>
        <w:guid w:val="{BD218D82-2143-4B9A-BDA7-9FB2A2DD5F75}"/>
      </w:docPartPr>
      <w:docPartBody>
        <w:p w:rsidR="007F5097" w:rsidRDefault="00080290">
          <w:pPr>
            <w:pStyle w:val="B6B73D8D8A124639BA0A097915DF4802"/>
          </w:pPr>
          <w:r w:rsidRPr="00F5689F">
            <w:t>City, State 98052</w:t>
          </w:r>
        </w:p>
      </w:docPartBody>
    </w:docPart>
    <w:docPart>
      <w:docPartPr>
        <w:name w:val="84A5DFEE6E984527AE3C66BC87B31305"/>
        <w:category>
          <w:name w:val="General"/>
          <w:gallery w:val="placeholder"/>
        </w:category>
        <w:types>
          <w:type w:val="bbPlcHdr"/>
        </w:types>
        <w:behaviors>
          <w:behavior w:val="content"/>
        </w:behaviors>
        <w:guid w:val="{6E5A6B1D-D084-4E11-B445-D1BD1B38123C}"/>
      </w:docPartPr>
      <w:docPartBody>
        <w:p w:rsidR="007F5097" w:rsidRDefault="00080290">
          <w:pPr>
            <w:pStyle w:val="84A5DFEE6E984527AE3C66BC87B31305"/>
          </w:pPr>
          <w:r w:rsidRPr="00F5689F">
            <w:t>(718) 555–0100</w:t>
          </w:r>
        </w:p>
      </w:docPartBody>
    </w:docPart>
    <w:docPart>
      <w:docPartPr>
        <w:name w:val="7C5C9C43C08646AFBC550BF00316D81D"/>
        <w:category>
          <w:name w:val="General"/>
          <w:gallery w:val="placeholder"/>
        </w:category>
        <w:types>
          <w:type w:val="bbPlcHdr"/>
        </w:types>
        <w:behaviors>
          <w:behavior w:val="content"/>
        </w:behaviors>
        <w:guid w:val="{2E9ACC47-5379-4899-8B19-01F74D58E869}"/>
      </w:docPartPr>
      <w:docPartBody>
        <w:p w:rsidR="007F5097" w:rsidRDefault="00B7343E">
          <w:pPr>
            <w:pStyle w:val="7C5C9C43C08646AFBC550BF00316D81D"/>
          </w:pPr>
          <w:hyperlink r:id="rId4">
            <w:r w:rsidR="00080290" w:rsidRPr="00F5689F">
              <w:rPr>
                <w:rStyle w:val="Hyperlink"/>
                <w:color w:val="231F20"/>
              </w:rPr>
              <w:t>robin.zupanc@example.com</w:t>
            </w:r>
          </w:hyperlink>
        </w:p>
      </w:docPartBody>
    </w:docPart>
    <w:docPart>
      <w:docPartPr>
        <w:name w:val="81B2B5E0A4E2471FAAD03F795C90BD72"/>
        <w:category>
          <w:name w:val="General"/>
          <w:gallery w:val="placeholder"/>
        </w:category>
        <w:types>
          <w:type w:val="bbPlcHdr"/>
        </w:types>
        <w:behaviors>
          <w:behavior w:val="content"/>
        </w:behaviors>
        <w:guid w:val="{4E860D81-CF1F-4D1A-BDF3-1EA6FBE771D4}"/>
      </w:docPartPr>
      <w:docPartBody>
        <w:p w:rsidR="007F5097" w:rsidRDefault="00080290">
          <w:pPr>
            <w:pStyle w:val="81B2B5E0A4E2471FAAD03F795C90BD72"/>
          </w:pPr>
          <w:r w:rsidRPr="00F5689F">
            <w:t>linkedin.com/in/robinzupanc</w:t>
          </w:r>
        </w:p>
      </w:docPartBody>
    </w:docPart>
    <w:docPart>
      <w:docPartPr>
        <w:name w:val="7738A60C01DD4DC8AABE3FE6A1DEF65C"/>
        <w:category>
          <w:name w:val="General"/>
          <w:gallery w:val="placeholder"/>
        </w:category>
        <w:types>
          <w:type w:val="bbPlcHdr"/>
        </w:types>
        <w:behaviors>
          <w:behavior w:val="content"/>
        </w:behaviors>
        <w:guid w:val="{E00680E1-B4F2-4116-8FE6-810C7AD3B7C1}"/>
      </w:docPartPr>
      <w:docPartBody>
        <w:p w:rsidR="007F5097" w:rsidRDefault="00080290">
          <w:pPr>
            <w:pStyle w:val="7738A60C01DD4DC8AABE3FE6A1DEF65C"/>
          </w:pPr>
          <w:r w:rsidRPr="008539E9">
            <w:t>Dear Adrian King</w:t>
          </w:r>
          <w:r>
            <w:t>,</w:t>
          </w:r>
        </w:p>
      </w:docPartBody>
    </w:docPart>
    <w:docPart>
      <w:docPartPr>
        <w:name w:val="2DAD97CCD9FD4095AB379BE445D3C6C2"/>
        <w:category>
          <w:name w:val="General"/>
          <w:gallery w:val="placeholder"/>
        </w:category>
        <w:types>
          <w:type w:val="bbPlcHdr"/>
        </w:types>
        <w:behaviors>
          <w:behavior w:val="content"/>
        </w:behaviors>
        <w:guid w:val="{23F00DC7-7B46-4B3C-8864-7A4CC675277B}"/>
      </w:docPartPr>
      <w:docPartBody>
        <w:p w:rsidR="009357AC" w:rsidRDefault="00080290" w:rsidP="00B2034F">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9357AC" w:rsidRDefault="00B7343E" w:rsidP="00B2034F"/>
        <w:p w:rsidR="009357AC" w:rsidRDefault="00080290" w:rsidP="00B2034F">
          <w:r>
            <w:t xml:space="preserve">If you feel a second paragraph is needed, touch on areas of the role that interest you. State your desire to learn more, suggest a follow up call or email. Be clear about your respect for busy schedules. </w:t>
          </w:r>
        </w:p>
        <w:p w:rsidR="009357AC" w:rsidRDefault="00B7343E" w:rsidP="00B2034F"/>
        <w:p w:rsidR="007F5097" w:rsidRDefault="00080290">
          <w:pPr>
            <w:pStyle w:val="2DAD97CCD9FD4095AB379BE445D3C6C2"/>
          </w:pPr>
          <w:r>
            <w:t>(Here’s a tip: be sure to try Word Editor for suggestions on how to make this cover letter the best it can be.)</w:t>
          </w:r>
        </w:p>
      </w:docPartBody>
    </w:docPart>
    <w:docPart>
      <w:docPartPr>
        <w:name w:val="9022497501344EF99E3B6F3EEE72B608"/>
        <w:category>
          <w:name w:val="General"/>
          <w:gallery w:val="placeholder"/>
        </w:category>
        <w:types>
          <w:type w:val="bbPlcHdr"/>
        </w:types>
        <w:behaviors>
          <w:behavior w:val="content"/>
        </w:behaviors>
        <w:guid w:val="{8069C7F1-D1B8-4EA3-8CD9-7373704AF270}"/>
      </w:docPartPr>
      <w:docPartBody>
        <w:p w:rsidR="007F5097" w:rsidRDefault="00080290">
          <w:pPr>
            <w:pStyle w:val="9022497501344EF99E3B6F3EEE72B608"/>
          </w:pPr>
          <w:r w:rsidRPr="008539E9">
            <w:t>Sincerely,</w:t>
          </w:r>
        </w:p>
      </w:docPartBody>
    </w:docPart>
    <w:docPart>
      <w:docPartPr>
        <w:name w:val="FEA34156C70249508E94EE888C50D784"/>
        <w:category>
          <w:name w:val="General"/>
          <w:gallery w:val="placeholder"/>
        </w:category>
        <w:types>
          <w:type w:val="bbPlcHdr"/>
        </w:types>
        <w:behaviors>
          <w:behavior w:val="content"/>
        </w:behaviors>
        <w:guid w:val="{CA3E064A-F86F-48FB-89BB-A75D50A3F580}"/>
      </w:docPartPr>
      <w:docPartBody>
        <w:p w:rsidR="007F5097" w:rsidRDefault="00080290">
          <w:pPr>
            <w:pStyle w:val="FEA34156C70249508E94EE888C50D784"/>
          </w:pPr>
          <w:r w:rsidRPr="008539E9">
            <w:t>Robin Zupanc</w:t>
          </w:r>
        </w:p>
      </w:docPartBody>
    </w:docPart>
    <w:docPart>
      <w:docPartPr>
        <w:name w:val="C46CC2032AD64EF39BD5B7EEC50855BA"/>
        <w:category>
          <w:name w:val="General"/>
          <w:gallery w:val="placeholder"/>
        </w:category>
        <w:types>
          <w:type w:val="bbPlcHdr"/>
        </w:types>
        <w:behaviors>
          <w:behavior w:val="content"/>
        </w:behaviors>
        <w:guid w:val="{7B96F0C2-0B63-48C1-918C-DDA4B8859354}"/>
      </w:docPartPr>
      <w:docPartBody>
        <w:p w:rsidR="007F5097" w:rsidRDefault="00080290">
          <w:pPr>
            <w:pStyle w:val="C46CC2032AD64EF39BD5B7EEC50855BA"/>
          </w:pPr>
          <w:r w:rsidRPr="00E6525B">
            <w:t>Adrian King</w:t>
          </w:r>
        </w:p>
      </w:docPartBody>
    </w:docPart>
    <w:docPart>
      <w:docPartPr>
        <w:name w:val="844CF6BAAD794C1A9DF8E1940AD03180"/>
        <w:category>
          <w:name w:val="General"/>
          <w:gallery w:val="placeholder"/>
        </w:category>
        <w:types>
          <w:type w:val="bbPlcHdr"/>
        </w:types>
        <w:behaviors>
          <w:behavior w:val="content"/>
        </w:behaviors>
        <w:guid w:val="{CD163233-1689-4CF0-8B39-DA18DF4AD606}"/>
      </w:docPartPr>
      <w:docPartBody>
        <w:p w:rsidR="007F5097" w:rsidRDefault="00080290">
          <w:pPr>
            <w:pStyle w:val="844CF6BAAD794C1A9DF8E1940AD03180"/>
          </w:pPr>
          <w:r w:rsidRPr="00E6525B">
            <w:t xml:space="preserve">Hiring Manager </w:t>
          </w:r>
        </w:p>
      </w:docPartBody>
    </w:docPart>
    <w:docPart>
      <w:docPartPr>
        <w:name w:val="BED85EB9A7A94FCB8A8551E9635A3889"/>
        <w:category>
          <w:name w:val="General"/>
          <w:gallery w:val="placeholder"/>
        </w:category>
        <w:types>
          <w:type w:val="bbPlcHdr"/>
        </w:types>
        <w:behaviors>
          <w:behavior w:val="content"/>
        </w:behaviors>
        <w:guid w:val="{00D71394-CC1E-4A73-9533-B951ADE5D61A}"/>
      </w:docPartPr>
      <w:docPartBody>
        <w:p w:rsidR="007F5097" w:rsidRDefault="00080290">
          <w:pPr>
            <w:pStyle w:val="BED85EB9A7A94FCB8A8551E9635A3889"/>
          </w:pPr>
          <w:r w:rsidRPr="00E6525B">
            <w:t>VanArsdel, Ltd.</w:t>
          </w:r>
        </w:p>
      </w:docPartBody>
    </w:docPart>
    <w:docPart>
      <w:docPartPr>
        <w:name w:val="8EB9853260734DF0A9831153CC1ACA35"/>
        <w:category>
          <w:name w:val="General"/>
          <w:gallery w:val="placeholder"/>
        </w:category>
        <w:types>
          <w:type w:val="bbPlcHdr"/>
        </w:types>
        <w:behaviors>
          <w:behavior w:val="content"/>
        </w:behaviors>
        <w:guid w:val="{38E13044-06D5-4EBE-AC73-351A8470914F}"/>
      </w:docPartPr>
      <w:docPartBody>
        <w:p w:rsidR="007F5097" w:rsidRDefault="00080290">
          <w:pPr>
            <w:pStyle w:val="8EB9853260734DF0A9831153CC1ACA35"/>
          </w:pPr>
          <w:r w:rsidRPr="00E6525B">
            <w:t>123 Elm Avenue</w:t>
          </w:r>
        </w:p>
      </w:docPartBody>
    </w:docPart>
    <w:docPart>
      <w:docPartPr>
        <w:name w:val="3C99417CC87C43E5A6125A95FBC9330E"/>
        <w:category>
          <w:name w:val="General"/>
          <w:gallery w:val="placeholder"/>
        </w:category>
        <w:types>
          <w:type w:val="bbPlcHdr"/>
        </w:types>
        <w:behaviors>
          <w:behavior w:val="content"/>
        </w:behaviors>
        <w:guid w:val="{F961730F-19E5-444F-97B9-FD01368A62C6}"/>
      </w:docPartPr>
      <w:docPartBody>
        <w:p w:rsidR="007F5097" w:rsidRDefault="00080290">
          <w:pPr>
            <w:pStyle w:val="3C99417CC87C43E5A6125A95FBC9330E"/>
          </w:pPr>
          <w:r w:rsidRPr="00266998">
            <w:t>City, State 98052</w:t>
          </w:r>
        </w:p>
      </w:docPartBody>
    </w:docPart>
    <w:docPart>
      <w:docPartPr>
        <w:name w:val="51FD19A62D064A0D932590C0F1E4B84E"/>
        <w:category>
          <w:name w:val="General"/>
          <w:gallery w:val="placeholder"/>
        </w:category>
        <w:types>
          <w:type w:val="bbPlcHdr"/>
        </w:types>
        <w:behaviors>
          <w:behavior w:val="content"/>
        </w:behaviors>
        <w:guid w:val="{5E2F143A-E856-4DF8-BF54-7B2F389A3F35}"/>
      </w:docPartPr>
      <w:docPartBody>
        <w:p w:rsidR="007F5097" w:rsidRDefault="00080290">
          <w:pPr>
            <w:pStyle w:val="51FD19A62D064A0D932590C0F1E4B84E"/>
          </w:pPr>
          <w:r w:rsidRPr="00F5689F">
            <w:t>Robin Zupanc</w:t>
          </w:r>
        </w:p>
      </w:docPartBody>
    </w:docPart>
    <w:docPart>
      <w:docPartPr>
        <w:name w:val="AFCDC12ABAA8456D8314C55C3912CC2D"/>
        <w:category>
          <w:name w:val="General"/>
          <w:gallery w:val="placeholder"/>
        </w:category>
        <w:types>
          <w:type w:val="bbPlcHdr"/>
        </w:types>
        <w:behaviors>
          <w:behavior w:val="content"/>
        </w:behaviors>
        <w:guid w:val="{E9DF78E4-C667-4C2B-A611-6DEEC863E58E}"/>
      </w:docPartPr>
      <w:docPartBody>
        <w:p w:rsidR="007F5097" w:rsidRDefault="00080290">
          <w:pPr>
            <w:pStyle w:val="AFCDC12ABAA8456D8314C55C3912CC2D"/>
          </w:pPr>
          <w:r w:rsidRPr="00266998">
            <w:t>Paralegal</w:t>
          </w:r>
        </w:p>
      </w:docPartBody>
    </w:docPart>
    <w:docPart>
      <w:docPartPr>
        <w:name w:val="B6A4871EFD8641CFA2F7A550B6A29F82"/>
        <w:category>
          <w:name w:val="General"/>
          <w:gallery w:val="placeholder"/>
        </w:category>
        <w:types>
          <w:type w:val="bbPlcHdr"/>
        </w:types>
        <w:behaviors>
          <w:behavior w:val="content"/>
        </w:behaviors>
        <w:guid w:val="{E39DCBEE-B719-49D8-97F8-066BC11DE296}"/>
      </w:docPartPr>
      <w:docPartBody>
        <w:p w:rsidR="007F5097" w:rsidRDefault="00080290">
          <w:pPr>
            <w:pStyle w:val="B6A4871EFD8641CFA2F7A550B6A29F82"/>
          </w:pPr>
          <w:r w:rsidRPr="00F5689F">
            <w:t>4567 Main Street</w:t>
          </w:r>
        </w:p>
      </w:docPartBody>
    </w:docPart>
    <w:docPart>
      <w:docPartPr>
        <w:name w:val="A568388FA7514F6A859B1E1B0E13025A"/>
        <w:category>
          <w:name w:val="General"/>
          <w:gallery w:val="placeholder"/>
        </w:category>
        <w:types>
          <w:type w:val="bbPlcHdr"/>
        </w:types>
        <w:behaviors>
          <w:behavior w:val="content"/>
        </w:behaviors>
        <w:guid w:val="{654451A8-D2A6-439E-BF19-AA5D520B22C2}"/>
      </w:docPartPr>
      <w:docPartBody>
        <w:p w:rsidR="007F5097" w:rsidRDefault="00080290">
          <w:pPr>
            <w:pStyle w:val="A568388FA7514F6A859B1E1B0E13025A"/>
          </w:pPr>
          <w:r w:rsidRPr="00F5689F">
            <w:t>City, State 98052</w:t>
          </w:r>
        </w:p>
      </w:docPartBody>
    </w:docPart>
    <w:docPart>
      <w:docPartPr>
        <w:name w:val="D177FA10E35647C08BF83C14396BE1CB"/>
        <w:category>
          <w:name w:val="General"/>
          <w:gallery w:val="placeholder"/>
        </w:category>
        <w:types>
          <w:type w:val="bbPlcHdr"/>
        </w:types>
        <w:behaviors>
          <w:behavior w:val="content"/>
        </w:behaviors>
        <w:guid w:val="{338F8E8A-7CF2-41F4-A435-0EC4B85B0A96}"/>
      </w:docPartPr>
      <w:docPartBody>
        <w:p w:rsidR="007F5097" w:rsidRDefault="00080290">
          <w:pPr>
            <w:pStyle w:val="D177FA10E35647C08BF83C14396BE1CB"/>
          </w:pPr>
          <w:r w:rsidRPr="00F5689F">
            <w:t>(718) 555–0100</w:t>
          </w:r>
        </w:p>
      </w:docPartBody>
    </w:docPart>
    <w:docPart>
      <w:docPartPr>
        <w:name w:val="B2F8EF5DD40346F5B725C04B4509A549"/>
        <w:category>
          <w:name w:val="General"/>
          <w:gallery w:val="placeholder"/>
        </w:category>
        <w:types>
          <w:type w:val="bbPlcHdr"/>
        </w:types>
        <w:behaviors>
          <w:behavior w:val="content"/>
        </w:behaviors>
        <w:guid w:val="{EC07BB66-08F0-4588-A31F-337C99E0E6D5}"/>
      </w:docPartPr>
      <w:docPartBody>
        <w:p w:rsidR="007F5097" w:rsidRDefault="00B7343E">
          <w:pPr>
            <w:pStyle w:val="B2F8EF5DD40346F5B725C04B4509A549"/>
          </w:pPr>
          <w:hyperlink r:id="rId5">
            <w:r w:rsidR="00080290" w:rsidRPr="00F5689F">
              <w:rPr>
                <w:rStyle w:val="Hyperlink"/>
                <w:color w:val="231F20"/>
              </w:rPr>
              <w:t>robin.zupanc@example.com</w:t>
            </w:r>
          </w:hyperlink>
        </w:p>
      </w:docPartBody>
    </w:docPart>
    <w:docPart>
      <w:docPartPr>
        <w:name w:val="ECB3026DD4A24976B560E8FDE900AAB4"/>
        <w:category>
          <w:name w:val="General"/>
          <w:gallery w:val="placeholder"/>
        </w:category>
        <w:types>
          <w:type w:val="bbPlcHdr"/>
        </w:types>
        <w:behaviors>
          <w:behavior w:val="content"/>
        </w:behaviors>
        <w:guid w:val="{674DA935-0FCB-4694-AAAA-06207B1C4CF0}"/>
      </w:docPartPr>
      <w:docPartBody>
        <w:p w:rsidR="007F5097" w:rsidRDefault="00080290">
          <w:pPr>
            <w:pStyle w:val="ECB3026DD4A24976B560E8FDE900AAB4"/>
          </w:pPr>
          <w:r w:rsidRPr="00F5689F">
            <w:t>linkedin.com/in/robinzupanc</w:t>
          </w:r>
        </w:p>
      </w:docPartBody>
    </w:docPart>
    <w:docPart>
      <w:docPartPr>
        <w:name w:val="CAA4BCF91D8746C3B6FF57E9525CC311"/>
        <w:category>
          <w:name w:val="General"/>
          <w:gallery w:val="placeholder"/>
        </w:category>
        <w:types>
          <w:type w:val="bbPlcHdr"/>
        </w:types>
        <w:behaviors>
          <w:behavior w:val="content"/>
        </w:behaviors>
        <w:guid w:val="{0EEAEE8A-B7E7-4F52-BC37-5EBD48C21DD3}"/>
      </w:docPartPr>
      <w:docPartBody>
        <w:p w:rsidR="007F5097" w:rsidRDefault="00080290">
          <w:pPr>
            <w:pStyle w:val="CAA4BCF91D8746C3B6FF57E9525CC311"/>
          </w:pPr>
          <w:r w:rsidRPr="008539E9">
            <w:t>Dear Adrian King</w:t>
          </w:r>
          <w:r>
            <w:t>,</w:t>
          </w:r>
        </w:p>
      </w:docPartBody>
    </w:docPart>
    <w:docPart>
      <w:docPartPr>
        <w:name w:val="4D2646CF867E4B389E0E05086155B6BA"/>
        <w:category>
          <w:name w:val="General"/>
          <w:gallery w:val="placeholder"/>
        </w:category>
        <w:types>
          <w:type w:val="bbPlcHdr"/>
        </w:types>
        <w:behaviors>
          <w:behavior w:val="content"/>
        </w:behaviors>
        <w:guid w:val="{7F652DAF-03B5-4821-A6AF-CF7715907C01}"/>
      </w:docPartPr>
      <w:docPartBody>
        <w:p w:rsidR="009357AC" w:rsidRDefault="00080290" w:rsidP="00B2034F">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9357AC" w:rsidRDefault="00B7343E" w:rsidP="00B2034F"/>
        <w:p w:rsidR="009357AC" w:rsidRDefault="00080290" w:rsidP="00B2034F">
          <w:r>
            <w:t xml:space="preserve">If you feel a second paragraph is needed, touch on areas of the role that interest you. State your desire to learn more, suggest a follow up call or email. Be clear about your respect for busy schedules. </w:t>
          </w:r>
        </w:p>
        <w:p w:rsidR="009357AC" w:rsidRDefault="00B7343E" w:rsidP="00B2034F"/>
        <w:p w:rsidR="007F5097" w:rsidRDefault="00080290">
          <w:pPr>
            <w:pStyle w:val="4D2646CF867E4B389E0E05086155B6BA"/>
          </w:pPr>
          <w:r>
            <w:t>(Here’s a tip: be sure to try Word Editor for suggestions on how to make this cover letter the best it can be.)</w:t>
          </w:r>
        </w:p>
      </w:docPartBody>
    </w:docPart>
    <w:docPart>
      <w:docPartPr>
        <w:name w:val="5EB5DDC8CBEF4F58A93EC1B93050C6DA"/>
        <w:category>
          <w:name w:val="General"/>
          <w:gallery w:val="placeholder"/>
        </w:category>
        <w:types>
          <w:type w:val="bbPlcHdr"/>
        </w:types>
        <w:behaviors>
          <w:behavior w:val="content"/>
        </w:behaviors>
        <w:guid w:val="{338ED758-9D99-4FC5-8873-BD0C44EDCA7D}"/>
      </w:docPartPr>
      <w:docPartBody>
        <w:p w:rsidR="007F5097" w:rsidRDefault="00080290">
          <w:pPr>
            <w:pStyle w:val="5EB5DDC8CBEF4F58A93EC1B93050C6DA"/>
          </w:pPr>
          <w:r w:rsidRPr="008539E9">
            <w:t>Sincerely,</w:t>
          </w:r>
        </w:p>
      </w:docPartBody>
    </w:docPart>
    <w:docPart>
      <w:docPartPr>
        <w:name w:val="0646C1BBCA154B559F7928BB4D64351B"/>
        <w:category>
          <w:name w:val="General"/>
          <w:gallery w:val="placeholder"/>
        </w:category>
        <w:types>
          <w:type w:val="bbPlcHdr"/>
        </w:types>
        <w:behaviors>
          <w:behavior w:val="content"/>
        </w:behaviors>
        <w:guid w:val="{D94ED4A7-05EB-4062-BAF9-EAFFA3DC861F}"/>
      </w:docPartPr>
      <w:docPartBody>
        <w:p w:rsidR="007F5097" w:rsidRDefault="00080290">
          <w:pPr>
            <w:pStyle w:val="0646C1BBCA154B559F7928BB4D64351B"/>
          </w:pPr>
          <w:r w:rsidRPr="008539E9">
            <w:t>Robin Zupanc</w:t>
          </w:r>
        </w:p>
      </w:docPartBody>
    </w:docPart>
    <w:docPart>
      <w:docPartPr>
        <w:name w:val="E1E3A7B5E2064D6195B86785E92B0DB0"/>
        <w:category>
          <w:name w:val="General"/>
          <w:gallery w:val="placeholder"/>
        </w:category>
        <w:types>
          <w:type w:val="bbPlcHdr"/>
        </w:types>
        <w:behaviors>
          <w:behavior w:val="content"/>
        </w:behaviors>
        <w:guid w:val="{00876D26-EF41-4600-8726-13F901BE80DF}"/>
      </w:docPartPr>
      <w:docPartBody>
        <w:p w:rsidR="007F5097" w:rsidRDefault="00080290">
          <w:pPr>
            <w:pStyle w:val="E1E3A7B5E2064D6195B86785E92B0DB0"/>
          </w:pPr>
          <w:r w:rsidRPr="00E6525B">
            <w:t>Adrian King</w:t>
          </w:r>
        </w:p>
      </w:docPartBody>
    </w:docPart>
    <w:docPart>
      <w:docPartPr>
        <w:name w:val="624D67934C0A489EA9FF818CB19D3832"/>
        <w:category>
          <w:name w:val="General"/>
          <w:gallery w:val="placeholder"/>
        </w:category>
        <w:types>
          <w:type w:val="bbPlcHdr"/>
        </w:types>
        <w:behaviors>
          <w:behavior w:val="content"/>
        </w:behaviors>
        <w:guid w:val="{942EC9D5-E179-4DA5-A498-C8DA5AD9ED2B}"/>
      </w:docPartPr>
      <w:docPartBody>
        <w:p w:rsidR="007F5097" w:rsidRDefault="00080290">
          <w:pPr>
            <w:pStyle w:val="624D67934C0A489EA9FF818CB19D3832"/>
          </w:pPr>
          <w:r w:rsidRPr="00E6525B">
            <w:t xml:space="preserve">Hiring Manager </w:t>
          </w:r>
        </w:p>
      </w:docPartBody>
    </w:docPart>
    <w:docPart>
      <w:docPartPr>
        <w:name w:val="C9C91C2717984FC698D420223AAB0602"/>
        <w:category>
          <w:name w:val="General"/>
          <w:gallery w:val="placeholder"/>
        </w:category>
        <w:types>
          <w:type w:val="bbPlcHdr"/>
        </w:types>
        <w:behaviors>
          <w:behavior w:val="content"/>
        </w:behaviors>
        <w:guid w:val="{433FBF1B-BDF2-457E-A960-63F58D22FC81}"/>
      </w:docPartPr>
      <w:docPartBody>
        <w:p w:rsidR="007F5097" w:rsidRDefault="00080290">
          <w:pPr>
            <w:pStyle w:val="C9C91C2717984FC698D420223AAB0602"/>
          </w:pPr>
          <w:r w:rsidRPr="00E6525B">
            <w:t>VanArsdel, Ltd.</w:t>
          </w:r>
        </w:p>
      </w:docPartBody>
    </w:docPart>
    <w:docPart>
      <w:docPartPr>
        <w:name w:val="79CA8F756CF941EA89834473DAB7222E"/>
        <w:category>
          <w:name w:val="General"/>
          <w:gallery w:val="placeholder"/>
        </w:category>
        <w:types>
          <w:type w:val="bbPlcHdr"/>
        </w:types>
        <w:behaviors>
          <w:behavior w:val="content"/>
        </w:behaviors>
        <w:guid w:val="{9E2DA284-C046-4D61-8D24-3ACD4E93AF5B}"/>
      </w:docPartPr>
      <w:docPartBody>
        <w:p w:rsidR="007F5097" w:rsidRDefault="00080290">
          <w:pPr>
            <w:pStyle w:val="79CA8F756CF941EA89834473DAB7222E"/>
          </w:pPr>
          <w:r w:rsidRPr="00E6525B">
            <w:t>123 Elm Avenue</w:t>
          </w:r>
        </w:p>
      </w:docPartBody>
    </w:docPart>
    <w:docPart>
      <w:docPartPr>
        <w:name w:val="2E824EBB424443A5948E74B7105B3634"/>
        <w:category>
          <w:name w:val="General"/>
          <w:gallery w:val="placeholder"/>
        </w:category>
        <w:types>
          <w:type w:val="bbPlcHdr"/>
        </w:types>
        <w:behaviors>
          <w:behavior w:val="content"/>
        </w:behaviors>
        <w:guid w:val="{DF65B672-7856-4737-ADB3-AF8088DFDB3C}"/>
      </w:docPartPr>
      <w:docPartBody>
        <w:p w:rsidR="007F5097" w:rsidRDefault="00080290">
          <w:pPr>
            <w:pStyle w:val="2E824EBB424443A5948E74B7105B3634"/>
          </w:pPr>
          <w:r w:rsidRPr="00266998">
            <w:t>City, State 98052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02"/>
    <w:rsid w:val="00080290"/>
    <w:rsid w:val="002A5002"/>
    <w:rsid w:val="007F5097"/>
    <w:rsid w:val="00B7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9B5994EB84A0D8F243FFE989956C4">
    <w:name w:val="59D9B5994EB84A0D8F243FFE989956C4"/>
  </w:style>
  <w:style w:type="paragraph" w:customStyle="1" w:styleId="AAE6A02C080C4C63AD83FCE78BCD0697">
    <w:name w:val="AAE6A02C080C4C63AD83FCE78BCD0697"/>
  </w:style>
  <w:style w:type="paragraph" w:customStyle="1" w:styleId="528EF1784F6245D9AC5039D2C71397A5">
    <w:name w:val="528EF1784F6245D9AC5039D2C71397A5"/>
  </w:style>
  <w:style w:type="paragraph" w:customStyle="1" w:styleId="98F27FF928BD492CA36428EAA3B0DD4E">
    <w:name w:val="98F27FF928BD492CA36428EAA3B0DD4E"/>
  </w:style>
  <w:style w:type="paragraph" w:customStyle="1" w:styleId="2316EFEAACA345C3A1E06F190FBE38CD">
    <w:name w:val="2316EFEAACA345C3A1E06F190FBE38CD"/>
  </w:style>
  <w:style w:type="character" w:styleId="Hyperlink">
    <w:name w:val="Hyperlink"/>
    <w:basedOn w:val="DefaultParagraphFont"/>
    <w:uiPriority w:val="99"/>
    <w:unhideWhenUsed/>
    <w:rPr>
      <w:color w:val="0563C1" w:themeColor="hyperlink"/>
      <w:u w:val="single"/>
    </w:rPr>
  </w:style>
  <w:style w:type="paragraph" w:customStyle="1" w:styleId="98BBE01EF45C45CBBCB2F00FA730DE8E">
    <w:name w:val="98BBE01EF45C45CBBCB2F00FA730DE8E"/>
  </w:style>
  <w:style w:type="paragraph" w:customStyle="1" w:styleId="7AFCDF494DD241B0B695A2F659A2B314">
    <w:name w:val="7AFCDF494DD241B0B695A2F659A2B314"/>
  </w:style>
  <w:style w:type="paragraph" w:customStyle="1" w:styleId="634B622E9973428092E5A73ED0BA312C">
    <w:name w:val="634B622E9973428092E5A73ED0BA312C"/>
  </w:style>
  <w:style w:type="paragraph" w:customStyle="1" w:styleId="5EB44DE105D4457B8E14AD80F1DFEF4E">
    <w:name w:val="5EB44DE105D4457B8E14AD80F1DFEF4E"/>
  </w:style>
  <w:style w:type="paragraph" w:customStyle="1" w:styleId="5B4077D591AB4703AFA1769F8BA3921E">
    <w:name w:val="5B4077D591AB4703AFA1769F8BA3921E"/>
  </w:style>
  <w:style w:type="paragraph" w:customStyle="1" w:styleId="85EB85E168EB46008335FB1514655038">
    <w:name w:val="85EB85E168EB46008335FB1514655038"/>
  </w:style>
  <w:style w:type="paragraph" w:customStyle="1" w:styleId="69BB777468AC4DE4824F99A65F4485A5">
    <w:name w:val="69BB777468AC4DE4824F99A65F4485A5"/>
  </w:style>
  <w:style w:type="paragraph" w:customStyle="1" w:styleId="A3FCE74B53334A16A8496914A32E5419">
    <w:name w:val="A3FCE74B53334A16A8496914A32E5419"/>
  </w:style>
  <w:style w:type="paragraph" w:customStyle="1" w:styleId="0F5AC045FBE3466685D8C9852D041E69">
    <w:name w:val="0F5AC045FBE3466685D8C9852D041E69"/>
  </w:style>
  <w:style w:type="paragraph" w:customStyle="1" w:styleId="0BFD8AADDE444CD28B1595209319C306">
    <w:name w:val="0BFD8AADDE444CD28B1595209319C306"/>
  </w:style>
  <w:style w:type="paragraph" w:customStyle="1" w:styleId="AA9E20FB9C2C4CD6800A7B94E7E8E35A">
    <w:name w:val="AA9E20FB9C2C4CD6800A7B94E7E8E35A"/>
  </w:style>
  <w:style w:type="paragraph" w:customStyle="1" w:styleId="AF27AD299F9D45749C160885B7CA82EF">
    <w:name w:val="AF27AD299F9D45749C160885B7CA82EF"/>
  </w:style>
  <w:style w:type="paragraph" w:customStyle="1" w:styleId="254F100BC2894B9A9D4F145F5E898003">
    <w:name w:val="254F100BC2894B9A9D4F145F5E898003"/>
  </w:style>
  <w:style w:type="paragraph" w:customStyle="1" w:styleId="DFC0019C93314BEB878AC261702F9980">
    <w:name w:val="DFC0019C93314BEB878AC261702F9980"/>
  </w:style>
  <w:style w:type="paragraph" w:customStyle="1" w:styleId="B6B73D8D8A124639BA0A097915DF4802">
    <w:name w:val="B6B73D8D8A124639BA0A097915DF4802"/>
  </w:style>
  <w:style w:type="paragraph" w:customStyle="1" w:styleId="84A5DFEE6E984527AE3C66BC87B31305">
    <w:name w:val="84A5DFEE6E984527AE3C66BC87B31305"/>
  </w:style>
  <w:style w:type="paragraph" w:customStyle="1" w:styleId="7C5C9C43C08646AFBC550BF00316D81D">
    <w:name w:val="7C5C9C43C08646AFBC550BF00316D81D"/>
  </w:style>
  <w:style w:type="paragraph" w:customStyle="1" w:styleId="81B2B5E0A4E2471FAAD03F795C90BD72">
    <w:name w:val="81B2B5E0A4E2471FAAD03F795C90BD72"/>
  </w:style>
  <w:style w:type="paragraph" w:customStyle="1" w:styleId="7738A60C01DD4DC8AABE3FE6A1DEF65C">
    <w:name w:val="7738A60C01DD4DC8AABE3FE6A1DEF65C"/>
  </w:style>
  <w:style w:type="paragraph" w:customStyle="1" w:styleId="2DAD97CCD9FD4095AB379BE445D3C6C2">
    <w:name w:val="2DAD97CCD9FD4095AB379BE445D3C6C2"/>
  </w:style>
  <w:style w:type="paragraph" w:customStyle="1" w:styleId="9022497501344EF99E3B6F3EEE72B608">
    <w:name w:val="9022497501344EF99E3B6F3EEE72B608"/>
  </w:style>
  <w:style w:type="paragraph" w:customStyle="1" w:styleId="FEA34156C70249508E94EE888C50D784">
    <w:name w:val="FEA34156C70249508E94EE888C50D784"/>
  </w:style>
  <w:style w:type="paragraph" w:customStyle="1" w:styleId="C46CC2032AD64EF39BD5B7EEC50855BA">
    <w:name w:val="C46CC2032AD64EF39BD5B7EEC50855BA"/>
  </w:style>
  <w:style w:type="paragraph" w:customStyle="1" w:styleId="844CF6BAAD794C1A9DF8E1940AD03180">
    <w:name w:val="844CF6BAAD794C1A9DF8E1940AD03180"/>
  </w:style>
  <w:style w:type="paragraph" w:customStyle="1" w:styleId="BED85EB9A7A94FCB8A8551E9635A3889">
    <w:name w:val="BED85EB9A7A94FCB8A8551E9635A3889"/>
  </w:style>
  <w:style w:type="paragraph" w:customStyle="1" w:styleId="8EB9853260734DF0A9831153CC1ACA35">
    <w:name w:val="8EB9853260734DF0A9831153CC1ACA35"/>
  </w:style>
  <w:style w:type="paragraph" w:customStyle="1" w:styleId="3C99417CC87C43E5A6125A95FBC9330E">
    <w:name w:val="3C99417CC87C43E5A6125A95FBC9330E"/>
  </w:style>
  <w:style w:type="paragraph" w:customStyle="1" w:styleId="51FD19A62D064A0D932590C0F1E4B84E">
    <w:name w:val="51FD19A62D064A0D932590C0F1E4B84E"/>
  </w:style>
  <w:style w:type="paragraph" w:customStyle="1" w:styleId="AFCDC12ABAA8456D8314C55C3912CC2D">
    <w:name w:val="AFCDC12ABAA8456D8314C55C3912CC2D"/>
  </w:style>
  <w:style w:type="paragraph" w:customStyle="1" w:styleId="B6A4871EFD8641CFA2F7A550B6A29F82">
    <w:name w:val="B6A4871EFD8641CFA2F7A550B6A29F82"/>
  </w:style>
  <w:style w:type="paragraph" w:customStyle="1" w:styleId="A568388FA7514F6A859B1E1B0E13025A">
    <w:name w:val="A568388FA7514F6A859B1E1B0E13025A"/>
  </w:style>
  <w:style w:type="paragraph" w:customStyle="1" w:styleId="D177FA10E35647C08BF83C14396BE1CB">
    <w:name w:val="D177FA10E35647C08BF83C14396BE1CB"/>
  </w:style>
  <w:style w:type="paragraph" w:customStyle="1" w:styleId="B2F8EF5DD40346F5B725C04B4509A549">
    <w:name w:val="B2F8EF5DD40346F5B725C04B4509A549"/>
  </w:style>
  <w:style w:type="paragraph" w:customStyle="1" w:styleId="ECB3026DD4A24976B560E8FDE900AAB4">
    <w:name w:val="ECB3026DD4A24976B560E8FDE900AAB4"/>
  </w:style>
  <w:style w:type="paragraph" w:customStyle="1" w:styleId="CAA4BCF91D8746C3B6FF57E9525CC311">
    <w:name w:val="CAA4BCF91D8746C3B6FF57E9525CC311"/>
  </w:style>
  <w:style w:type="paragraph" w:customStyle="1" w:styleId="4D2646CF867E4B389E0E05086155B6BA">
    <w:name w:val="4D2646CF867E4B389E0E05086155B6BA"/>
  </w:style>
  <w:style w:type="paragraph" w:customStyle="1" w:styleId="5EB5DDC8CBEF4F58A93EC1B93050C6DA">
    <w:name w:val="5EB5DDC8CBEF4F58A93EC1B93050C6DA"/>
  </w:style>
  <w:style w:type="paragraph" w:customStyle="1" w:styleId="0646C1BBCA154B559F7928BB4D64351B">
    <w:name w:val="0646C1BBCA154B559F7928BB4D64351B"/>
  </w:style>
  <w:style w:type="paragraph" w:customStyle="1" w:styleId="E1E3A7B5E2064D6195B86785E92B0DB0">
    <w:name w:val="E1E3A7B5E2064D6195B86785E92B0DB0"/>
  </w:style>
  <w:style w:type="paragraph" w:customStyle="1" w:styleId="624D67934C0A489EA9FF818CB19D3832">
    <w:name w:val="624D67934C0A489EA9FF818CB19D3832"/>
  </w:style>
  <w:style w:type="paragraph" w:customStyle="1" w:styleId="C9C91C2717984FC698D420223AAB0602">
    <w:name w:val="C9C91C2717984FC698D420223AAB0602"/>
  </w:style>
  <w:style w:type="paragraph" w:customStyle="1" w:styleId="79CA8F756CF941EA89834473DAB7222E">
    <w:name w:val="79CA8F756CF941EA89834473DAB7222E"/>
  </w:style>
  <w:style w:type="paragraph" w:customStyle="1" w:styleId="2E824EBB424443A5948E74B7105B3634">
    <w:name w:val="2E824EBB424443A5948E74B7105B3634"/>
  </w:style>
  <w:style w:type="paragraph" w:customStyle="1" w:styleId="74DB282C47184155A2510506BF2B0960">
    <w:name w:val="74DB282C47184155A2510506BF2B0960"/>
    <w:rsid w:val="002A5002"/>
  </w:style>
  <w:style w:type="paragraph" w:customStyle="1" w:styleId="FAF808D0243A499289210D301A27944F">
    <w:name w:val="FAF808D0243A499289210D301A27944F"/>
    <w:rsid w:val="002A5002"/>
  </w:style>
  <w:style w:type="paragraph" w:customStyle="1" w:styleId="5D331DB818B6452894D533ABA3AD865E">
    <w:name w:val="5D331DB818B6452894D533ABA3AD865E"/>
    <w:rsid w:val="002A5002"/>
  </w:style>
  <w:style w:type="paragraph" w:customStyle="1" w:styleId="F9CFCB57F83E4C0088F750A541F5A5C8">
    <w:name w:val="F9CFCB57F83E4C0088F750A541F5A5C8"/>
    <w:rsid w:val="002A5002"/>
  </w:style>
  <w:style w:type="paragraph" w:customStyle="1" w:styleId="6242BA0561224EF8869F888B7F39A0F8">
    <w:name w:val="6242BA0561224EF8869F888B7F39A0F8"/>
    <w:rsid w:val="002A5002"/>
  </w:style>
  <w:style w:type="paragraph" w:customStyle="1" w:styleId="9D069EC37FC84C99AAAE87A5C62AB7A9">
    <w:name w:val="9D069EC37FC84C99AAAE87A5C62AB7A9"/>
    <w:rsid w:val="002A5002"/>
  </w:style>
  <w:style w:type="paragraph" w:customStyle="1" w:styleId="19BB680034964F5DB50E3AAFFAA7930E">
    <w:name w:val="19BB680034964F5DB50E3AAFFAA7930E"/>
    <w:rsid w:val="002A5002"/>
  </w:style>
  <w:style w:type="paragraph" w:customStyle="1" w:styleId="B15386724C2A4838A79E43740498D730">
    <w:name w:val="B15386724C2A4838A79E43740498D730"/>
    <w:rsid w:val="002A5002"/>
  </w:style>
  <w:style w:type="paragraph" w:customStyle="1" w:styleId="6623377348B246E4A49AD9200B38483A">
    <w:name w:val="6623377348B246E4A49AD9200B38483A"/>
    <w:rsid w:val="002A5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2FCB5EA4-076E-44D8-B768-225EB08ED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03D56-B0B1-492F-844D-9477B1C6C3F6}">
  <ds:schemaRefs>
    <ds:schemaRef ds:uri="http://schemas.microsoft.com/sharepoint/v3/contenttype/forms"/>
  </ds:schemaRefs>
</ds:datastoreItem>
</file>

<file path=customXml/itemProps3.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Impact cover letter</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2020-12-19T06:05:00Z</dcterms:created>
  <dcterms:modified xsi:type="dcterms:W3CDTF">2021-02-04T07:17:00Z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